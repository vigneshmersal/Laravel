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 w:right="-5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-56"/>
      </w:pPr>
      <w:r>
        <w:pict>
          <v:shape type="#_x0000_t75" style="position:absolute;margin-left:18pt;margin-top:18pt;width:228pt;height:34.1pt;mso-position-horizontal-relative:page;mso-position-vertical-relative:page;z-index:-793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4"/>
          <w:szCs w:val="24"/>
        </w:rPr>
        <w:t>Keyboard shortcuts for Windows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Ctrl+M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Toggle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Tab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moves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focus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4"/>
      </w:pPr>
      <w:r>
        <w:pict>
          <v:group style="position:absolute;margin-left:280.2pt;margin-top:-5.41484pt;width:231.93pt;height:14.97pt;mso-position-horizontal-relative:page;mso-position-vertical-relative:paragraph;z-index:-835" coordorigin="5604,-108" coordsize="4639,299">
            <v:shape style="position:absolute;left:5612;top:-100;width:4618;height:0" coordorigin="5612,-100" coordsize="4618,0" path="m5612,-100l10230,-100e" filled="f" stroked="t" strokeweight="0.82pt" strokecolor="#808080">
              <v:path arrowok="t"/>
            </v:shape>
            <v:shape style="position:absolute;left:5641;top:-33;width:1620;height:15" coordorigin="5641,-33" coordsize="1620,15" path="m5641,-18l7261,-18,7261,-33,5641,-33,5641,-18xe" filled="t" fillcolor="#F1F1F1" stroked="f">
              <v:path arrowok="t"/>
              <v:fill/>
            </v:shape>
            <v:shape style="position:absolute;left:5641;top:167;width:1620;height:14" coordorigin="5641,167" coordsize="1620,14" path="m5641,181l7261,181,7261,167,5641,167,5641,181xe" filled="t" fillcolor="#F1F1F1" stroked="f">
              <v:path arrowok="t"/>
              <v:fill/>
            </v:shape>
            <v:shape style="position:absolute;left:5655;top:-18;width:1591;height:185" coordorigin="5655,-18" coordsize="1591,185" path="m5655,167l7247,167,7247,-18,5655,-18,5655,167xe" filled="t" fillcolor="#F1F1F1" stroked="f">
              <v:path arrowok="t"/>
              <v:fill/>
            </v:shape>
            <v:shape style="position:absolute;left:7261;top:-33;width:2972;height:15" coordorigin="7261,-33" coordsize="2972,15" path="m7261,-18l10233,-18,10233,-33,7261,-33,7261,-18xe" filled="t" fillcolor="#F1F1F1" stroked="f">
              <v:path arrowok="t"/>
              <v:fill/>
            </v:shape>
            <v:shape style="position:absolute;left:7261;top:167;width:2972;height:14" coordorigin="7261,167" coordsize="2972,14" path="m7261,181l10233,181,10233,167,7261,167,7261,181xe" filled="t" fillcolor="#F1F1F1" stroked="f">
              <v:path arrowok="t"/>
              <v:fill/>
            </v:shape>
            <v:shape style="position:absolute;left:7275;top:-18;width:2943;height:185" coordorigin="7275,-18" coordsize="2943,185" path="m7275,167l10218,167,10218,-18,7275,-18,7275,167xe" filled="t" fillcolor="#F1F1F1" stroked="f">
              <v:path arrowok="t"/>
              <v:fill/>
            </v:shape>
            <v:shape style="position:absolute;left:5641;top:-26;width:1620;height:0" coordorigin="5641,-26" coordsize="1620,0" path="m5641,-26l7261,-26e" filled="f" stroked="t" strokeweight="0.844pt" strokecolor="#F1F1F1">
              <v:path arrowok="t"/>
            </v:shape>
            <v:shape style="position:absolute;left:7261;top:-26;width:2972;height:0" coordorigin="7261,-26" coordsize="2972,0" path="m7261,-26l10233,-26e" filled="f" stroked="t" strokeweight="0.844pt" strokecolor="#F1F1F1">
              <v:path arrowok="t"/>
            </v:shape>
            <v:shape style="position:absolute;left:5641;top:174;width:1620;height:0" coordorigin="5641,174" coordsize="1620,0" path="m5641,174l7261,174e" filled="f" stroked="t" strokeweight="0.82pt" strokecolor="#F1F1F1">
              <v:path arrowok="t"/>
            </v:shape>
            <v:shape style="position:absolute;left:7261;top:174;width:2972;height:0" coordorigin="7261,174" coordsize="2972,0" path="m7261,174l10233,174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Ctrl+H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Replace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5"/>
        <w:ind w:left="14"/>
      </w:pPr>
      <w:r>
        <w:pict>
          <v:group style="position:absolute;margin-left:281.55pt;margin-top:0.505156pt;width:230.58pt;height:11.8pt;mso-position-horizontal-relative:page;mso-position-vertical-relative:paragraph;z-index:-834" coordorigin="5631,10" coordsize="4612,236">
            <v:shape style="position:absolute;left:5641;top:20;width:1620;height:14" coordorigin="5641,20" coordsize="1620,14" path="m5641,35l7261,35,7261,20,5641,20,5641,35xe" filled="t" fillcolor="#F1F1F1" stroked="f">
              <v:path arrowok="t"/>
              <v:fill/>
            </v:shape>
            <v:shape style="position:absolute;left:5641;top:222;width:1620;height:14" coordorigin="5641,222" coordsize="1620,14" path="m5641,236l7261,236,7261,222,5641,222,5641,236xe" filled="t" fillcolor="#F1F1F1" stroked="f">
              <v:path arrowok="t"/>
              <v:fill/>
            </v:shape>
            <v:shape style="position:absolute;left:5655;top:35;width:1591;height:187" coordorigin="5655,35" coordsize="1591,187" path="m5655,222l7247,222,7247,35,5655,35,5655,222xe" filled="t" fillcolor="#F1F1F1" stroked="f">
              <v:path arrowok="t"/>
              <v:fill/>
            </v:shape>
            <v:shape style="position:absolute;left:7261;top:20;width:2972;height:14" coordorigin="7261,20" coordsize="2972,14" path="m7261,35l10233,35,10233,20,7261,20,7261,35xe" filled="t" fillcolor="#F1F1F1" stroked="f">
              <v:path arrowok="t"/>
              <v:fill/>
            </v:shape>
            <v:shape style="position:absolute;left:7261;top:222;width:2972;height:14" coordorigin="7261,222" coordsize="2972,14" path="m7261,236l10233,236,10233,222,7261,222,7261,236xe" filled="t" fillcolor="#F1F1F1" stroked="f">
              <v:path arrowok="t"/>
              <v:fill/>
            </v:shape>
            <v:shape style="position:absolute;left:7275;top:35;width:2943;height:187" coordorigin="7275,35" coordsize="2943,187" path="m7275,222l10218,222,10218,35,7275,35,7275,222xe" filled="t" fillcolor="#F1F1F1" stroked="f">
              <v:path arrowok="t"/>
              <v:fill/>
            </v:shape>
            <v:shape style="position:absolute;left:5641;top:27;width:1620;height:0" coordorigin="5641,27" coordsize="1620,0" path="m5641,27l7261,27e" filled="f" stroked="t" strokeweight="0.82pt" strokecolor="#F1F1F1">
              <v:path arrowok="t"/>
            </v:shape>
            <v:shape style="position:absolute;left:7261;top:27;width:2972;height:0" coordorigin="7261,27" coordsize="2972,0" path="m7261,27l10233,27e" filled="f" stroked="t" strokeweight="0.82pt" strokecolor="#F1F1F1">
              <v:path arrowok="t"/>
            </v:shape>
            <v:shape style="position:absolute;left:5641;top:229;width:1620;height:0" coordorigin="5641,229" coordsize="1620,0" path="m5641,229l7261,229e" filled="f" stroked="t" strokeweight="0.82pt" strokecolor="#F1F1F1">
              <v:path arrowok="t"/>
            </v:shape>
            <v:shape style="position:absolute;left:7261;top:229;width:2972;height:0" coordorigin="7261,229" coordsize="2972,0" path="m7261,229l10233,229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F3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Shift+F3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next/previous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 w:right="-41"/>
      </w:pPr>
      <w:r>
        <w:pict>
          <v:group style="position:absolute;margin-left:281.55pt;margin-top:11.1552pt;width:230.58pt;height:11.68pt;mso-position-horizontal-relative:page;mso-position-vertical-relative:paragraph;z-index:-833" coordorigin="5631,223" coordsize="4612,234">
            <v:shape style="position:absolute;left:5641;top:233;width:1620;height:14" coordorigin="5641,233" coordsize="1620,14" path="m5641,248l7261,248,7261,233,5641,233,5641,248xe" filled="t" fillcolor="#F1F1F1" stroked="f">
              <v:path arrowok="t"/>
              <v:fill/>
            </v:shape>
            <v:shape style="position:absolute;left:5641;top:432;width:1620;height:14" coordorigin="5641,432" coordsize="1620,14" path="m5641,447l7261,447,7261,432,5641,432,5641,447xe" filled="t" fillcolor="#F1F1F1" stroked="f">
              <v:path arrowok="t"/>
              <v:fill/>
            </v:shape>
            <v:shape style="position:absolute;left:5655;top:248;width:1591;height:185" coordorigin="5655,248" coordsize="1591,185" path="m5655,432l7247,432,7247,248,5655,248,5655,432xe" filled="t" fillcolor="#F1F1F1" stroked="f">
              <v:path arrowok="t"/>
              <v:fill/>
            </v:shape>
            <v:shape style="position:absolute;left:7261;top:233;width:2972;height:14" coordorigin="7261,233" coordsize="2972,14" path="m7261,248l10233,248,10233,233,7261,233,7261,248xe" filled="t" fillcolor="#F1F1F1" stroked="f">
              <v:path arrowok="t"/>
              <v:fill/>
            </v:shape>
            <v:shape style="position:absolute;left:7261;top:432;width:2972;height:14" coordorigin="7261,432" coordsize="2972,14" path="m7261,447l10233,447,10233,432,7261,432,7261,447xe" filled="t" fillcolor="#F1F1F1" stroked="f">
              <v:path arrowok="t"/>
              <v:fill/>
            </v:shape>
            <v:shape style="position:absolute;left:7275;top:248;width:2943;height:185" coordorigin="7275,248" coordsize="2943,185" path="m7275,432l10218,432,10218,248,7275,248,7275,432xe" filled="t" fillcolor="#F1F1F1" stroked="f">
              <v:path arrowok="t"/>
              <v:fill/>
            </v:shape>
            <v:shape style="position:absolute;left:5641;top:240;width:1620;height:0" coordorigin="5641,240" coordsize="1620,0" path="m5641,240l7261,240e" filled="f" stroked="t" strokeweight="0.82pt" strokecolor="#F1F1F1">
              <v:path arrowok="t"/>
            </v:shape>
            <v:shape style="position:absolute;left:7261;top:240;width:2972;height:0" coordorigin="7261,240" coordsize="2972,0" path="m7261,240l10233,240e" filled="f" stroked="t" strokeweight="0.82pt" strokecolor="#F1F1F1">
              <v:path arrowok="t"/>
            </v:shape>
            <v:shape style="position:absolute;left:5641;top:440;width:1620;height:0" coordorigin="5641,440" coordsize="1620,0" path="m5641,440l7261,440e" filled="f" stroked="t" strokeweight="0.82pt" strokecolor="#F1F1F1">
              <v:path arrowok="t"/>
            </v:shape>
            <v:shape style="position:absolute;left:7261;top:440;width:2972;height:0" coordorigin="7261,440" coordsize="2972,0" path="m7261,440l10233,440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281.55pt;margin-top:32.5152pt;width:230.58pt;height:11.8pt;mso-position-horizontal-relative:page;mso-position-vertical-relative:paragraph;z-index:-832" coordorigin="5631,650" coordsize="4612,236">
            <v:shape style="position:absolute;left:5641;top:660;width:1620;height:14" coordorigin="5641,660" coordsize="1620,14" path="m5641,675l7261,675,7261,660,5641,660,5641,675xe" filled="t" fillcolor="#F1F1F1" stroked="f">
              <v:path arrowok="t"/>
              <v:fill/>
            </v:shape>
            <v:shape style="position:absolute;left:5641;top:862;width:1620;height:14" coordorigin="5641,862" coordsize="1620,14" path="m5641,876l7261,876,7261,862,5641,862,5641,876xe" filled="t" fillcolor="#F1F1F1" stroked="f">
              <v:path arrowok="t"/>
              <v:fill/>
            </v:shape>
            <v:shape style="position:absolute;left:5655;top:675;width:1591;height:187" coordorigin="5655,675" coordsize="1591,187" path="m5655,862l7247,862,7247,675,5655,675,5655,862xe" filled="t" fillcolor="#F1F1F1" stroked="f">
              <v:path arrowok="t"/>
              <v:fill/>
            </v:shape>
            <v:shape style="position:absolute;left:7261;top:660;width:2972;height:14" coordorigin="7261,660" coordsize="2972,14" path="m7261,675l10233,675,10233,660,7261,660,7261,675xe" filled="t" fillcolor="#F1F1F1" stroked="f">
              <v:path arrowok="t"/>
              <v:fill/>
            </v:shape>
            <v:shape style="position:absolute;left:7261;top:862;width:2972;height:14" coordorigin="7261,862" coordsize="2972,14" path="m7261,876l10233,876,10233,862,7261,862,7261,876xe" filled="t" fillcolor="#F1F1F1" stroked="f">
              <v:path arrowok="t"/>
              <v:fill/>
            </v:shape>
            <v:shape style="position:absolute;left:7275;top:675;width:2943;height:187" coordorigin="7275,675" coordsize="2943,187" path="m7275,862l10218,862,10218,675,7275,675,7275,862xe" filled="t" fillcolor="#F1F1F1" stroked="f">
              <v:path arrowok="t"/>
              <v:fill/>
            </v:shape>
            <v:shape style="position:absolute;left:5641;top:668;width:1620;height:0" coordorigin="5641,668" coordsize="1620,0" path="m5641,668l7261,668e" filled="f" stroked="t" strokeweight="0.82pt" strokecolor="#F1F1F1">
              <v:path arrowok="t"/>
            </v:shape>
            <v:shape style="position:absolute;left:7261;top:668;width:2972;height:0" coordorigin="7261,668" coordsize="2972,0" path="m7261,668l10233,668e" filled="f" stroked="t" strokeweight="0.82pt" strokecolor="#F1F1F1">
              <v:path arrowok="t"/>
            </v:shape>
            <v:shape style="position:absolute;left:5641;top:869;width:1620;height:0" coordorigin="5641,869" coordsize="1620,0" path="m5641,869l7261,869e" filled="f" stroked="t" strokeweight="0.82pt" strokecolor="#F1F1F1">
              <v:path arrowok="t"/>
            </v:shape>
            <v:shape style="position:absolute;left:7261;top:869;width:2972;height:0" coordorigin="7261,869" coordsize="2972,0" path="m7261,869l10233,869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Alt+Enter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occurences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match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auto" w:line="319"/>
        <w:ind w:left="14" w:right="2362"/>
      </w:pPr>
      <w:r>
        <w:pict>
          <v:group style="position:absolute;margin-left:544.22pt;margin-top:-5.51484pt;width:231.96pt;height:15.07pt;mso-position-horizontal-relative:page;mso-position-vertical-relative:paragraph;z-index:-815" coordorigin="10884,-110" coordsize="4639,301">
            <v:shape style="position:absolute;left:10893;top:-102;width:4618;height:0" coordorigin="10893,-102" coordsize="4618,0" path="m10893,-102l15511,-102e" filled="f" stroked="t" strokeweight="0.82pt" strokecolor="#808080">
              <v:path arrowok="t"/>
            </v:shape>
            <v:shape style="position:absolute;left:10921;top:-35;width:1620;height:14" coordorigin="10921,-35" coordsize="1620,14" path="m10921,-20l12542,-20,12542,-35,10921,-35,10921,-20xe" filled="t" fillcolor="#F1F1F1" stroked="f">
              <v:path arrowok="t"/>
              <v:fill/>
            </v:shape>
            <v:shape style="position:absolute;left:10921;top:167;width:1620;height:14" coordorigin="10921,167" coordsize="1620,14" path="m10921,181l12542,181,12542,167,10921,167,10921,181xe" filled="t" fillcolor="#F1F1F1" stroked="f">
              <v:path arrowok="t"/>
              <v:fill/>
            </v:shape>
            <v:shape style="position:absolute;left:10936;top:-20;width:1592;height:187" coordorigin="10936,-20" coordsize="1592,187" path="m10936,167l12527,167,12527,-20,10936,-20,10936,167xe" filled="t" fillcolor="#F1F1F1" stroked="f">
              <v:path arrowok="t"/>
              <v:fill/>
            </v:shape>
            <v:shape style="position:absolute;left:12542;top:-35;width:2972;height:14" coordorigin="12542,-35" coordsize="2972,14" path="m12542,-20l15514,-20,15514,-35,12542,-35,12542,-20xe" filled="t" fillcolor="#F1F1F1" stroked="f">
              <v:path arrowok="t"/>
              <v:fill/>
            </v:shape>
            <v:shape style="position:absolute;left:12542;top:167;width:2972;height:14" coordorigin="12542,167" coordsize="2972,14" path="m12542,181l15514,181,15514,167,12542,167,12542,181xe" filled="t" fillcolor="#F1F1F1" stroked="f">
              <v:path arrowok="t"/>
              <v:fill/>
            </v:shape>
            <v:shape style="position:absolute;left:12556;top:-20;width:2942;height:187" coordorigin="12556,-20" coordsize="2942,187" path="m12556,167l15499,167,15499,-20,12556,-20,12556,167xe" filled="t" fillcolor="#F1F1F1" stroked="f">
              <v:path arrowok="t"/>
              <v:fill/>
            </v:shape>
            <v:shape style="position:absolute;left:10921;top:-28;width:1620;height:0" coordorigin="10921,-28" coordsize="1620,0" path="m10921,-28l12542,-28e" filled="f" stroked="t" strokeweight="0.82pt" strokecolor="#F1F1F1">
              <v:path arrowok="t"/>
            </v:shape>
            <v:shape style="position:absolute;left:12542;top:-28;width:2972;height:0" coordorigin="12542,-28" coordsize="2972,0" path="m12542,-28l15514,-28e" filled="f" stroked="t" strokeweight="0.82pt" strokecolor="#F1F1F1">
              <v:path arrowok="t"/>
            </v:shape>
            <v:shape style="position:absolute;left:10921;top:172;width:1620;height:0" coordorigin="10921,172" coordsize="1620,0" path="m10921,172l12542,172e" filled="f" stroked="t" strokeweight="0.82pt" strokecolor="#F1F1F1">
              <v:path arrowok="t"/>
            </v:shape>
            <v:shape style="position:absolute;left:12542;top:172;width:2972;height:0" coordorigin="12542,172" coordsize="2972,0" path="m12542,172l15514,172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545.57pt;margin-top:19.2552pt;width:230.61pt;height:11.68pt;mso-position-horizontal-relative:page;mso-position-vertical-relative:paragraph;z-index:-814" coordorigin="10911,385" coordsize="4612,234">
            <v:shape style="position:absolute;left:10921;top:395;width:1620;height:14" coordorigin="10921,395" coordsize="1620,14" path="m10921,410l12542,410,12542,395,10921,395,10921,410xe" filled="t" fillcolor="#F1F1F1" stroked="f">
              <v:path arrowok="t"/>
              <v:fill/>
            </v:shape>
            <v:shape style="position:absolute;left:10921;top:594;width:1620;height:14" coordorigin="10921,594" coordsize="1620,14" path="m10921,609l12542,609,12542,594,10921,594,10921,609xe" filled="t" fillcolor="#F1F1F1" stroked="f">
              <v:path arrowok="t"/>
              <v:fill/>
            </v:shape>
            <v:shape style="position:absolute;left:10936;top:410;width:1592;height:185" coordorigin="10936,410" coordsize="1592,185" path="m10936,594l12527,594,12527,410,10936,410,10936,594xe" filled="t" fillcolor="#F1F1F1" stroked="f">
              <v:path arrowok="t"/>
              <v:fill/>
            </v:shape>
            <v:shape style="position:absolute;left:12542;top:395;width:2972;height:14" coordorigin="12542,395" coordsize="2972,14" path="m12542,410l15514,410,15514,395,12542,395,12542,410xe" filled="t" fillcolor="#F1F1F1" stroked="f">
              <v:path arrowok="t"/>
              <v:fill/>
            </v:shape>
            <v:shape style="position:absolute;left:12542;top:594;width:2972;height:14" coordorigin="12542,594" coordsize="2972,14" path="m12542,609l15514,609,15514,594,12542,594,12542,609xe" filled="t" fillcolor="#F1F1F1" stroked="f">
              <v:path arrowok="t"/>
              <v:fill/>
            </v:shape>
            <v:shape style="position:absolute;left:12556;top:410;width:2942;height:185" coordorigin="12556,410" coordsize="2942,185" path="m12556,594l15499,594,15499,410,12556,410,12556,594xe" filled="t" fillcolor="#F1F1F1" stroked="f">
              <v:path arrowok="t"/>
              <v:fill/>
            </v:shape>
            <v:shape style="position:absolute;left:10921;top:402;width:1620;height:0" coordorigin="10921,402" coordsize="1620,0" path="m10921,402l12542,402e" filled="f" stroked="t" strokeweight="0.82pt" strokecolor="#F1F1F1">
              <v:path arrowok="t"/>
            </v:shape>
            <v:shape style="position:absolute;left:12542;top:402;width:2972;height:0" coordorigin="12542,402" coordsize="2972,0" path="m12542,402l15514,402e" filled="f" stroked="t" strokeweight="0.82pt" strokecolor="#F1F1F1">
              <v:path arrowok="t"/>
            </v:shape>
            <v:shape style="position:absolute;left:10921;top:602;width:1620;height:0" coordorigin="10921,602" coordsize="1620,0" path="m10921,602l12542,602e" filled="f" stroked="t" strokeweight="0.82pt" strokecolor="#F1F1F1">
              <v:path arrowok="t"/>
            </v:shape>
            <v:shape style="position:absolute;left:12542;top:602;width:2972;height:0" coordorigin="12542,602" coordsize="2972,0" path="m12542,602l15514,602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545.57pt;margin-top:40.6152pt;width:230.61pt;height:11.8pt;mso-position-horizontal-relative:page;mso-position-vertical-relative:paragraph;z-index:-813" coordorigin="10911,812" coordsize="4612,236">
            <v:shape style="position:absolute;left:10921;top:822;width:1620;height:14" coordorigin="10921,822" coordsize="1620,14" path="m10921,837l12542,837,12542,822,10921,822,10921,837xe" filled="t" fillcolor="#F1F1F1" stroked="f">
              <v:path arrowok="t"/>
              <v:fill/>
            </v:shape>
            <v:shape style="position:absolute;left:10921;top:1024;width:1620;height:14" coordorigin="10921,1024" coordsize="1620,14" path="m10921,1038l12542,1038,12542,1024,10921,1024,10921,1038xe" filled="t" fillcolor="#F1F1F1" stroked="f">
              <v:path arrowok="t"/>
              <v:fill/>
            </v:shape>
            <v:shape style="position:absolute;left:10936;top:837;width:1592;height:187" coordorigin="10936,837" coordsize="1592,187" path="m10936,1024l12527,1024,12527,837,10936,837,10936,1024xe" filled="t" fillcolor="#F1F1F1" stroked="f">
              <v:path arrowok="t"/>
              <v:fill/>
            </v:shape>
            <v:shape style="position:absolute;left:12542;top:822;width:2972;height:14" coordorigin="12542,822" coordsize="2972,14" path="m12542,837l15514,837,15514,822,12542,822,12542,837xe" filled="t" fillcolor="#F1F1F1" stroked="f">
              <v:path arrowok="t"/>
              <v:fill/>
            </v:shape>
            <v:shape style="position:absolute;left:12542;top:1024;width:2972;height:14" coordorigin="12542,1024" coordsize="2972,14" path="m12542,1038l15514,1038,15514,1024,12542,1024,12542,1038xe" filled="t" fillcolor="#F1F1F1" stroked="f">
              <v:path arrowok="t"/>
              <v:fill/>
            </v:shape>
            <v:shape style="position:absolute;left:12556;top:837;width:2942;height:187" coordorigin="12556,837" coordsize="2942,187" path="m12556,1024l15499,1024,15499,837,12556,837,12556,1024xe" filled="t" fillcolor="#F1F1F1" stroked="f">
              <v:path arrowok="t"/>
              <v:fill/>
            </v:shape>
            <v:shape style="position:absolute;left:10921;top:830;width:1620;height:0" coordorigin="10921,830" coordsize="1620,0" path="m10921,830l12542,830e" filled="f" stroked="t" strokeweight="0.82pt" strokecolor="#F1F1F1">
              <v:path arrowok="t"/>
            </v:shape>
            <v:shape style="position:absolute;left:12542;top:830;width:2972;height:0" coordorigin="12542,830" coordsize="2972,0" path="m12542,830l15514,830e" filled="f" stroked="t" strokeweight="0.82pt" strokecolor="#F1F1F1">
              <v:path arrowok="t"/>
            </v:shape>
            <v:shape style="position:absolute;left:10921;top:1029;width:1620;height:0" coordorigin="10921,1029" coordsize="1620,0" path="m10921,1029l12542,1029e" filled="f" stroked="t" strokeweight="0.82pt" strokecolor="#F1F1F1">
              <v:path arrowok="t"/>
            </v:shape>
            <v:shape style="position:absolute;left:12542;top:1029;width:2972;height:0" coordorigin="12542,1029" coordsize="2972,0" path="m12542,1029l15514,1029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New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File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Open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File...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Save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Save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As...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Save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 w:lineRule="exact" w:line="140"/>
        <w:ind w:left="14"/>
        <w:sectPr>
          <w:type w:val="continuous"/>
          <w:pgSz w:w="15840" w:h="12240" w:orient="landscape"/>
          <w:pgMar w:top="260" w:bottom="0" w:left="260" w:right="220"/>
          <w:cols w:num="4" w:equalWidth="off">
            <w:col w:w="798" w:space="65"/>
            <w:col w:w="3261" w:space="1257"/>
            <w:col w:w="3790" w:space="1490"/>
            <w:col w:w="4699"/>
          </w:cols>
        </w:sectPr>
      </w:pPr>
      <w:r>
        <w:pict>
          <v:group style="position:absolute;margin-left:545.57pt;margin-top:8.60516pt;width:230.61pt;height:11.68pt;mso-position-horizontal-relative:page;mso-position-vertical-relative:paragraph;z-index:-812" coordorigin="10911,172" coordsize="4612,234">
            <v:shape style="position:absolute;left:10921;top:182;width:1620;height:14" coordorigin="10921,182" coordsize="1620,14" path="m10921,197l12542,197,12542,182,10921,182,10921,197xe" filled="t" fillcolor="#F1F1F1" stroked="f">
              <v:path arrowok="t"/>
              <v:fill/>
            </v:shape>
            <v:shape style="position:absolute;left:10921;top:381;width:1620;height:14" coordorigin="10921,381" coordsize="1620,14" path="m10921,396l12542,396,12542,381,10921,381,10921,396xe" filled="t" fillcolor="#F1F1F1" stroked="f">
              <v:path arrowok="t"/>
              <v:fill/>
            </v:shape>
            <v:shape style="position:absolute;left:10936;top:197;width:1592;height:185" coordorigin="10936,197" coordsize="1592,185" path="m10936,381l12527,381,12527,197,10936,197,10936,381xe" filled="t" fillcolor="#F1F1F1" stroked="f">
              <v:path arrowok="t"/>
              <v:fill/>
            </v:shape>
            <v:shape style="position:absolute;left:12542;top:182;width:2972;height:14" coordorigin="12542,182" coordsize="2972,14" path="m12542,197l15514,197,15514,182,12542,182,12542,197xe" filled="t" fillcolor="#F1F1F1" stroked="f">
              <v:path arrowok="t"/>
              <v:fill/>
            </v:shape>
            <v:shape style="position:absolute;left:12542;top:381;width:2972;height:14" coordorigin="12542,381" coordsize="2972,14" path="m12542,396l15514,396,15514,381,12542,381,12542,396xe" filled="t" fillcolor="#F1F1F1" stroked="f">
              <v:path arrowok="t"/>
              <v:fill/>
            </v:shape>
            <v:shape style="position:absolute;left:12556;top:197;width:2942;height:185" coordorigin="12556,197" coordsize="2942,185" path="m12556,381l15499,381,15499,197,12556,197,12556,381xe" filled="t" fillcolor="#F1F1F1" stroked="f">
              <v:path arrowok="t"/>
              <v:fill/>
            </v:shape>
            <v:shape style="position:absolute;left:10921;top:189;width:1620;height:0" coordorigin="10921,189" coordsize="1620,0" path="m10921,189l12542,189e" filled="f" stroked="t" strokeweight="0.81999pt" strokecolor="#F1F1F1">
              <v:path arrowok="t"/>
            </v:shape>
            <v:shape style="position:absolute;left:12542;top:189;width:2972;height:0" coordorigin="12542,189" coordsize="2972,0" path="m12542,189l15514,189e" filled="f" stroked="t" strokeweight="0.81999pt" strokecolor="#F1F1F1">
              <v:path arrowok="t"/>
            </v:shape>
            <v:shape style="position:absolute;left:10921;top:389;width:1620;height:0" coordorigin="10921,389" coordsize="1620,0" path="m10921,389l12542,389e" filled="f" stroked="t" strokeweight="0.82pt" strokecolor="#F1F1F1">
              <v:path arrowok="t"/>
            </v:shape>
            <v:shape style="position:absolute;left:12542;top:389;width:2972;height:0" coordorigin="12542,389" coordsize="2972,0" path="m12542,389l15514,389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Ctrl+F4</w:t>
      </w:r>
      <w:r>
        <w:rPr>
          <w:rFonts w:cs="Times New Roman" w:hAnsi="Times New Roman" w:eastAsia="Times New Roman" w:ascii="Times New Roman"/>
          <w:w w:val="100"/>
          <w:position w:val="-1"/>
          <w:sz w:val="14"/>
          <w:szCs w:val="14"/>
        </w:rPr>
        <w:t>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Close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 w:lineRule="auto" w:line="319"/>
        <w:ind w:left="114" w:right="155"/>
      </w:pPr>
      <w:r>
        <w:pict>
          <v:group style="position:absolute;margin-left:16.15pt;margin-top:-5.46484pt;width:231.934pt;height:15.07pt;mso-position-horizontal-relative:page;mso-position-vertical-relative:paragraph;z-index:-856" coordorigin="323,-109" coordsize="4639,301">
            <v:shape style="position:absolute;left:331;top:-101;width:4618;height:0" coordorigin="331,-101" coordsize="4618,0" path="m331,-101l4949,-101e" filled="f" stroked="t" strokeweight="0.82pt" strokecolor="#808080">
              <v:path arrowok="t"/>
            </v:shape>
            <v:shape style="position:absolute;left:360;top:-34;width:1620;height:14" coordorigin="360,-34" coordsize="1620,14" path="m360,-19l1980,-19,1980,-34,360,-34,360,-19xe" filled="t" fillcolor="#F1F1F1" stroked="f">
              <v:path arrowok="t"/>
              <v:fill/>
            </v:shape>
            <v:shape style="position:absolute;left:360;top:168;width:1620;height:14" coordorigin="360,168" coordsize="1620,14" path="m360,182l1980,182,1980,168,360,168,360,182xe" filled="t" fillcolor="#F1F1F1" stroked="f">
              <v:path arrowok="t"/>
              <v:fill/>
            </v:shape>
            <v:shape style="position:absolute;left:374;top:-19;width:1592;height:187" coordorigin="374,-19" coordsize="1592,187" path="m374,168l1966,168,1966,-19,374,-19,374,168xe" filled="t" fillcolor="#F1F1F1" stroked="f">
              <v:path arrowok="t"/>
              <v:fill/>
            </v:shape>
            <v:shape style="position:absolute;left:1980;top:-34;width:2971;height:14" coordorigin="1980,-34" coordsize="2971,14" path="m1980,-19l4952,-19,4952,-34,1980,-34,1980,-19xe" filled="t" fillcolor="#F1F1F1" stroked="f">
              <v:path arrowok="t"/>
              <v:fill/>
            </v:shape>
            <v:shape style="position:absolute;left:1980;top:168;width:2971;height:14" coordorigin="1980,168" coordsize="2971,14" path="m1980,182l4952,182,4952,168,1980,168,1980,182xe" filled="t" fillcolor="#F1F1F1" stroked="f">
              <v:path arrowok="t"/>
              <v:fill/>
            </v:shape>
            <v:shape style="position:absolute;left:1995;top:-19;width:2942;height:187" coordorigin="1995,-19" coordsize="2942,187" path="m1995,168l4937,168,4937,-19,1995,-19,1995,168xe" filled="t" fillcolor="#F1F1F1" stroked="f">
              <v:path arrowok="t"/>
              <v:fill/>
            </v:shape>
            <v:shape style="position:absolute;left:360;top:-27;width:1620;height:0" coordorigin="360,-27" coordsize="1620,0" path="m360,-27l1980,-27e" filled="f" stroked="t" strokeweight="0.82pt" strokecolor="#F1F1F1">
              <v:path arrowok="t"/>
            </v:shape>
            <v:shape style="position:absolute;left:1980;top:-27;width:2971;height:0" coordorigin="1980,-27" coordsize="2971,0" path="m1980,-27l4952,-27e" filled="f" stroked="t" strokeweight="0.82pt" strokecolor="#F1F1F1">
              <v:path arrowok="t"/>
            </v:shape>
            <v:shape style="position:absolute;left:360;top:175;width:1620;height:0" coordorigin="360,175" coordsize="1620,0" path="m360,175l1980,175e" filled="f" stroked="t" strokeweight="0.82pt" strokecolor="#F1F1F1">
              <v:path arrowok="t"/>
            </v:shape>
            <v:shape style="position:absolute;left:1980;top:175;width:2971;height:0" coordorigin="1980,175" coordsize="2971,0" path="m1980,175l4952,175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17.5pt;margin-top:19.2852pt;width:230.584pt;height:11.68pt;mso-position-horizontal-relative:page;mso-position-vertical-relative:paragraph;z-index:-855" coordorigin="350,386" coordsize="4612,234">
            <v:shape style="position:absolute;left:360;top:396;width:1620;height:14" coordorigin="360,396" coordsize="1620,14" path="m360,410l1980,410,1980,396,360,396,360,410xe" filled="t" fillcolor="#F1F1F1" stroked="f">
              <v:path arrowok="t"/>
              <v:fill/>
            </v:shape>
            <v:shape style="position:absolute;left:360;top:595;width:1620;height:14" coordorigin="360,595" coordsize="1620,14" path="m360,609l1980,609,1980,595,360,595,360,609xe" filled="t" fillcolor="#F1F1F1" stroked="f">
              <v:path arrowok="t"/>
              <v:fill/>
            </v:shape>
            <v:shape style="position:absolute;left:374;top:410;width:1592;height:185" coordorigin="374,410" coordsize="1592,185" path="m374,595l1966,595,1966,410,374,410,374,595xe" filled="t" fillcolor="#F1F1F1" stroked="f">
              <v:path arrowok="t"/>
              <v:fill/>
            </v:shape>
            <v:shape style="position:absolute;left:1980;top:396;width:2971;height:14" coordorigin="1980,396" coordsize="2971,14" path="m1980,410l4952,410,4952,396,1980,396,1980,410xe" filled="t" fillcolor="#F1F1F1" stroked="f">
              <v:path arrowok="t"/>
              <v:fill/>
            </v:shape>
            <v:shape style="position:absolute;left:1980;top:595;width:2971;height:14" coordorigin="1980,595" coordsize="2971,14" path="m1980,609l4952,609,4952,595,1980,595,1980,609xe" filled="t" fillcolor="#F1F1F1" stroked="f">
              <v:path arrowok="t"/>
              <v:fill/>
            </v:shape>
            <v:shape style="position:absolute;left:1995;top:410;width:2942;height:185" coordorigin="1995,410" coordsize="2942,185" path="m1995,595l4937,595,4937,410,1995,410,1995,595xe" filled="t" fillcolor="#F1F1F1" stroked="f">
              <v:path arrowok="t"/>
              <v:fill/>
            </v:shape>
            <v:shape style="position:absolute;left:360;top:403;width:1620;height:0" coordorigin="360,403" coordsize="1620,0" path="m360,403l1980,403e" filled="f" stroked="t" strokeweight="0.82pt" strokecolor="#F1F1F1">
              <v:path arrowok="t"/>
            </v:shape>
            <v:shape style="position:absolute;left:1980;top:403;width:2971;height:0" coordorigin="1980,403" coordsize="2971,0" path="m1980,403l4952,403e" filled="f" stroked="t" strokeweight="0.82pt" strokecolor="#F1F1F1">
              <v:path arrowok="t"/>
            </v:shape>
            <v:shape style="position:absolute;left:360;top:602;width:1620;height:0" coordorigin="360,602" coordsize="1620,0" path="m360,602l1980,602e" filled="f" stroked="t" strokeweight="0.82pt" strokecolor="#F1F1F1">
              <v:path arrowok="t"/>
            </v:shape>
            <v:shape style="position:absolute;left:1980;top:602;width:2971;height:0" coordorigin="1980,602" coordsize="2971,0" path="m1980,602l4952,602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17.5pt;margin-top:40.6452pt;width:230.584pt;height:11.8pt;mso-position-horizontal-relative:page;mso-position-vertical-relative:paragraph;z-index:-854" coordorigin="350,813" coordsize="4612,236">
            <v:shape style="position:absolute;left:360;top:823;width:1620;height:14" coordorigin="360,823" coordsize="1620,14" path="m360,837l1980,837,1980,823,360,823,360,837xe" filled="t" fillcolor="#F1F1F1" stroked="f">
              <v:path arrowok="t"/>
              <v:fill/>
            </v:shape>
            <v:shape style="position:absolute;left:360;top:1025;width:1620;height:14" coordorigin="360,1025" coordsize="1620,14" path="m360,1039l1980,1039,1980,1025,360,1025,360,1039xe" filled="t" fillcolor="#F1F1F1" stroked="f">
              <v:path arrowok="t"/>
              <v:fill/>
            </v:shape>
            <v:shape style="position:absolute;left:374;top:837;width:1592;height:187" coordorigin="374,837" coordsize="1592,187" path="m374,1025l1966,1025,1966,837,374,837,374,1025xe" filled="t" fillcolor="#F1F1F1" stroked="f">
              <v:path arrowok="t"/>
              <v:fill/>
            </v:shape>
            <v:shape style="position:absolute;left:1980;top:823;width:2971;height:14" coordorigin="1980,823" coordsize="2971,14" path="m1980,837l4952,837,4952,823,1980,823,1980,837xe" filled="t" fillcolor="#F1F1F1" stroked="f">
              <v:path arrowok="t"/>
              <v:fill/>
            </v:shape>
            <v:shape style="position:absolute;left:1980;top:1025;width:2971;height:14" coordorigin="1980,1025" coordsize="2971,14" path="m1980,1039l4952,1039,4952,1025,1980,1025,1980,1039xe" filled="t" fillcolor="#F1F1F1" stroked="f">
              <v:path arrowok="t"/>
              <v:fill/>
            </v:shape>
            <v:shape style="position:absolute;left:1995;top:837;width:2942;height:187" coordorigin="1995,837" coordsize="2942,187" path="m1995,1025l4937,1025,4937,837,1995,837,1995,1025xe" filled="t" fillcolor="#F1F1F1" stroked="f">
              <v:path arrowok="t"/>
              <v:fill/>
            </v:shape>
            <v:shape style="position:absolute;left:360;top:830;width:1620;height:0" coordorigin="360,830" coordsize="1620,0" path="m360,830l1980,830e" filled="f" stroked="t" strokeweight="0.82pt" strokecolor="#F1F1F1">
              <v:path arrowok="t"/>
            </v:shape>
            <v:shape style="position:absolute;left:1980;top:830;width:2971;height:0" coordorigin="1980,830" coordsize="2971,0" path="m1980,830l4952,830e" filled="f" stroked="t" strokeweight="0.82pt" strokecolor="#F1F1F1">
              <v:path arrowok="t"/>
            </v:shape>
            <v:shape style="position:absolute;left:360;top:1032;width:1620;height:0" coordorigin="360,1032" coordsize="1620,0" path="m360,1032l1980,1032e" filled="f" stroked="t" strokeweight="0.82pt" strokecolor="#F1F1F1">
              <v:path arrowok="t"/>
            </v:shape>
            <v:shape style="position:absolute;left:1980;top:1032;width:2971;height:0" coordorigin="1980,1032" coordsize="2971,0" path="m1980,1032l4952,1032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Ctrl+Shift+P,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F1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Command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Palette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Quick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Open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File…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New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window/instance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Close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window/instance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User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Settings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/>
        <w:ind w:left="1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Keyboard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Shortcuts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Basic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editing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auto" w:line="319"/>
        <w:ind w:left="114" w:right="-24"/>
      </w:pPr>
      <w:r>
        <w:pict>
          <v:group style="position:absolute;margin-left:16.15pt;margin-top:-5.51484pt;width:231.934pt;height:15.07pt;mso-position-horizontal-relative:page;mso-position-vertical-relative:paragraph;z-index:-853" coordorigin="323,-110" coordsize="4639,301">
            <v:shape style="position:absolute;left:331;top:-102;width:4618;height:0" coordorigin="331,-102" coordsize="4618,0" path="m331,-102l4949,-102e" filled="f" stroked="t" strokeweight="0.82pt" strokecolor="#808080">
              <v:path arrowok="t"/>
            </v:shape>
            <v:shape style="position:absolute;left:360;top:-35;width:1620;height:14" coordorigin="360,-35" coordsize="1620,14" path="m360,-20l1980,-20,1980,-35,360,-35,360,-20xe" filled="t" fillcolor="#F1F1F1" stroked="f">
              <v:path arrowok="t"/>
              <v:fill/>
            </v:shape>
            <v:shape style="position:absolute;left:360;top:167;width:1620;height:14" coordorigin="360,167" coordsize="1620,14" path="m360,181l1980,181,1980,167,360,167,360,181xe" filled="t" fillcolor="#F1F1F1" stroked="f">
              <v:path arrowok="t"/>
              <v:fill/>
            </v:shape>
            <v:shape style="position:absolute;left:374;top:-20;width:1592;height:187" coordorigin="374,-20" coordsize="1592,187" path="m374,167l1966,167,1966,-20,374,-20,374,167xe" filled="t" fillcolor="#F1F1F1" stroked="f">
              <v:path arrowok="t"/>
              <v:fill/>
            </v:shape>
            <v:shape style="position:absolute;left:1980;top:-35;width:2971;height:14" coordorigin="1980,-35" coordsize="2971,14" path="m1980,-20l4952,-20,4952,-35,1980,-35,1980,-20xe" filled="t" fillcolor="#F1F1F1" stroked="f">
              <v:path arrowok="t"/>
              <v:fill/>
            </v:shape>
            <v:shape style="position:absolute;left:1980;top:167;width:2971;height:14" coordorigin="1980,167" coordsize="2971,14" path="m1980,181l4952,181,4952,167,1980,167,1980,181xe" filled="t" fillcolor="#F1F1F1" stroked="f">
              <v:path arrowok="t"/>
              <v:fill/>
            </v:shape>
            <v:shape style="position:absolute;left:1995;top:-20;width:2942;height:187" coordorigin="1995,-20" coordsize="2942,187" path="m1995,167l4937,167,4937,-20,1995,-20,1995,167xe" filled="t" fillcolor="#F1F1F1" stroked="f">
              <v:path arrowok="t"/>
              <v:fill/>
            </v:shape>
            <v:shape style="position:absolute;left:360;top:-28;width:1620;height:0" coordorigin="360,-28" coordsize="1620,0" path="m360,-28l1980,-28e" filled="f" stroked="t" strokeweight="0.81999pt" strokecolor="#F1F1F1">
              <v:path arrowok="t"/>
            </v:shape>
            <v:shape style="position:absolute;left:1980;top:-28;width:2971;height:0" coordorigin="1980,-28" coordsize="2971,0" path="m1980,-28l4952,-28e" filled="f" stroked="t" strokeweight="0.81999pt" strokecolor="#F1F1F1">
              <v:path arrowok="t"/>
            </v:shape>
            <v:shape style="position:absolute;left:360;top:174;width:1620;height:0" coordorigin="360,174" coordsize="1620,0" path="m360,174l1980,174e" filled="f" stroked="t" strokeweight="0.82pt" strokecolor="#F1F1F1">
              <v:path arrowok="t"/>
            </v:shape>
            <v:shape style="position:absolute;left:1980;top:174;width:2971;height:0" coordorigin="1980,174" coordsize="2971,0" path="m1980,174l4952,174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17.5pt;margin-top:19.2352pt;width:230.584pt;height:11.68pt;mso-position-horizontal-relative:page;mso-position-vertical-relative:paragraph;z-index:-852" coordorigin="350,385" coordsize="4612,234">
            <v:shape style="position:absolute;left:360;top:395;width:1620;height:14" coordorigin="360,395" coordsize="1620,14" path="m360,409l1980,409,1980,395,360,395,360,409xe" filled="t" fillcolor="#F1F1F1" stroked="f">
              <v:path arrowok="t"/>
              <v:fill/>
            </v:shape>
            <v:shape style="position:absolute;left:360;top:594;width:1620;height:14" coordorigin="360,594" coordsize="1620,14" path="m360,608l1980,608,1980,594,360,594,360,608xe" filled="t" fillcolor="#F1F1F1" stroked="f">
              <v:path arrowok="t"/>
              <v:fill/>
            </v:shape>
            <v:shape style="position:absolute;left:374;top:409;width:1592;height:185" coordorigin="374,409" coordsize="1592,185" path="m374,594l1966,594,1966,409,374,409,374,594xe" filled="t" fillcolor="#F1F1F1" stroked="f">
              <v:path arrowok="t"/>
              <v:fill/>
            </v:shape>
            <v:shape style="position:absolute;left:1980;top:395;width:2971;height:14" coordorigin="1980,395" coordsize="2971,14" path="m1980,409l4952,409,4952,395,1980,395,1980,409xe" filled="t" fillcolor="#F1F1F1" stroked="f">
              <v:path arrowok="t"/>
              <v:fill/>
            </v:shape>
            <v:shape style="position:absolute;left:1980;top:594;width:2971;height:14" coordorigin="1980,594" coordsize="2971,14" path="m1980,608l4952,608,4952,594,1980,594,1980,608xe" filled="t" fillcolor="#F1F1F1" stroked="f">
              <v:path arrowok="t"/>
              <v:fill/>
            </v:shape>
            <v:shape style="position:absolute;left:1995;top:409;width:2942;height:185" coordorigin="1995,409" coordsize="2942,185" path="m1995,594l4937,594,4937,409,1995,409,1995,594xe" filled="t" fillcolor="#F1F1F1" stroked="f">
              <v:path arrowok="t"/>
              <v:fill/>
            </v:shape>
            <v:shape style="position:absolute;left:360;top:402;width:1620;height:0" coordorigin="360,402" coordsize="1620,0" path="m360,402l1980,402e" filled="f" stroked="t" strokeweight="0.82pt" strokecolor="#F1F1F1">
              <v:path arrowok="t"/>
            </v:shape>
            <v:shape style="position:absolute;left:1980;top:402;width:2971;height:0" coordorigin="1980,402" coordsize="2971,0" path="m1980,402l4952,402e" filled="f" stroked="t" strokeweight="0.82pt" strokecolor="#F1F1F1">
              <v:path arrowok="t"/>
            </v:shape>
            <v:shape style="position:absolute;left:360;top:601;width:1620;height:0" coordorigin="360,601" coordsize="1620,0" path="m360,601l1980,601e" filled="f" stroked="t" strokeweight="0.82pt" strokecolor="#F1F1F1">
              <v:path arrowok="t"/>
            </v:shape>
            <v:shape style="position:absolute;left:1980;top:601;width:2971;height:0" coordorigin="1980,601" coordsize="2971,0" path="m1980,601l4952,601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17.5pt;margin-top:40.5952pt;width:230.584pt;height:11.8pt;mso-position-horizontal-relative:page;mso-position-vertical-relative:paragraph;z-index:-851" coordorigin="350,812" coordsize="4612,236">
            <v:shape style="position:absolute;left:360;top:822;width:1620;height:14" coordorigin="360,822" coordsize="1620,14" path="m360,836l1980,836,1980,822,360,822,360,836xe" filled="t" fillcolor="#F1F1F1" stroked="f">
              <v:path arrowok="t"/>
              <v:fill/>
            </v:shape>
            <v:shape style="position:absolute;left:360;top:1024;width:1620;height:14" coordorigin="360,1024" coordsize="1620,14" path="m360,1038l1980,1038,1980,1024,360,1024,360,1038xe" filled="t" fillcolor="#F1F1F1" stroked="f">
              <v:path arrowok="t"/>
              <v:fill/>
            </v:shape>
            <v:shape style="position:absolute;left:374;top:836;width:1592;height:187" coordorigin="374,836" coordsize="1592,187" path="m374,1024l1966,1024,1966,836,374,836,374,1024xe" filled="t" fillcolor="#F1F1F1" stroked="f">
              <v:path arrowok="t"/>
              <v:fill/>
            </v:shape>
            <v:shape style="position:absolute;left:1980;top:822;width:2971;height:14" coordorigin="1980,822" coordsize="2971,14" path="m1980,836l4952,836,4952,822,1980,822,1980,836xe" filled="t" fillcolor="#F1F1F1" stroked="f">
              <v:path arrowok="t"/>
              <v:fill/>
            </v:shape>
            <v:shape style="position:absolute;left:1980;top:1024;width:2971;height:14" coordorigin="1980,1024" coordsize="2971,14" path="m1980,1038l4952,1038,4952,1024,1980,1024,1980,1038xe" filled="t" fillcolor="#F1F1F1" stroked="f">
              <v:path arrowok="t"/>
              <v:fill/>
            </v:shape>
            <v:shape style="position:absolute;left:1995;top:836;width:2942;height:187" coordorigin="1995,836" coordsize="2942,187" path="m1995,1024l4937,1024,4937,836,1995,836,1995,1024xe" filled="t" fillcolor="#F1F1F1" stroked="f">
              <v:path arrowok="t"/>
              <v:fill/>
            </v:shape>
            <v:shape style="position:absolute;left:360;top:829;width:1620;height:0" coordorigin="360,829" coordsize="1620,0" path="m360,829l1980,829e" filled="f" stroked="t" strokeweight="0.82pt" strokecolor="#F1F1F1">
              <v:path arrowok="t"/>
            </v:shape>
            <v:shape style="position:absolute;left:1980;top:829;width:2971;height:0" coordorigin="1980,829" coordsize="2971,0" path="m1980,829l4952,829e" filled="f" stroked="t" strokeweight="0.82pt" strokecolor="#F1F1F1">
              <v:path arrowok="t"/>
            </v:shape>
            <v:shape style="position:absolute;left:360;top:1031;width:1620;height:0" coordorigin="360,1031" coordsize="1620,0" path="m360,1031l1980,1031e" filled="f" stroked="t" strokeweight="0.82pt" strokecolor="#F1F1F1">
              <v:path arrowok="t"/>
            </v:shape>
            <v:shape style="position:absolute;left:1980;top:1031;width:2971;height:0" coordorigin="1980,1031" coordsize="2971,0" path="m1980,1031l4952,1031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Ctrl+X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Cut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(empty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selection)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Ctrl+C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Copy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(empty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selection)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Alt+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↑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↓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Move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up/down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Shift+Alt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+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↓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↑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Copy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up/down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Delete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/>
        <w:ind w:left="1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Ctrl+Enter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Insert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below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2" w:lineRule="auto" w:line="320"/>
        <w:ind w:left="14" w:right="-2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Add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next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match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Move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last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next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match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Alt+C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Toggle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case-sensitive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regex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whole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word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Multi-cursor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4"/>
      </w:pPr>
      <w:r>
        <w:pict>
          <v:group style="position:absolute;margin-left:280.2pt;margin-top:-5.51484pt;width:231.93pt;height:15.07pt;mso-position-horizontal-relative:page;mso-position-vertical-relative:paragraph;z-index:-831" coordorigin="5604,-110" coordsize="4639,301">
            <v:shape style="position:absolute;left:5612;top:-102;width:4618;height:0" coordorigin="5612,-102" coordsize="4618,0" path="m5612,-102l10230,-102e" filled="f" stroked="t" strokeweight="0.82pt" strokecolor="#808080">
              <v:path arrowok="t"/>
            </v:shape>
            <v:shape style="position:absolute;left:5641;top:-35;width:1620;height:14" coordorigin="5641,-35" coordsize="1620,14" path="m5641,-20l7261,-20,7261,-35,5641,-35,5641,-20xe" filled="t" fillcolor="#F1F1F1" stroked="f">
              <v:path arrowok="t"/>
              <v:fill/>
            </v:shape>
            <v:shape style="position:absolute;left:5641;top:167;width:1620;height:14" coordorigin="5641,167" coordsize="1620,14" path="m5641,181l7261,181,7261,167,5641,167,5641,181xe" filled="t" fillcolor="#F1F1F1" stroked="f">
              <v:path arrowok="t"/>
              <v:fill/>
            </v:shape>
            <v:shape style="position:absolute;left:5655;top:-20;width:1591;height:187" coordorigin="5655,-20" coordsize="1591,187" path="m5655,167l7247,167,7247,-20,5655,-20,5655,167xe" filled="t" fillcolor="#F1F1F1" stroked="f">
              <v:path arrowok="t"/>
              <v:fill/>
            </v:shape>
            <v:shape style="position:absolute;left:7261;top:-35;width:2972;height:14" coordorigin="7261,-35" coordsize="2972,14" path="m7261,-20l10233,-20,10233,-35,7261,-35,7261,-20xe" filled="t" fillcolor="#F1F1F1" stroked="f">
              <v:path arrowok="t"/>
              <v:fill/>
            </v:shape>
            <v:shape style="position:absolute;left:7261;top:167;width:2972;height:14" coordorigin="7261,167" coordsize="2972,14" path="m7261,181l10233,181,10233,167,7261,167,7261,181xe" filled="t" fillcolor="#F1F1F1" stroked="f">
              <v:path arrowok="t"/>
              <v:fill/>
            </v:shape>
            <v:shape style="position:absolute;left:7275;top:-20;width:2943;height:187" coordorigin="7275,-20" coordsize="2943,187" path="m7275,167l10218,167,10218,-20,7275,-20,7275,167xe" filled="t" fillcolor="#F1F1F1" stroked="f">
              <v:path arrowok="t"/>
              <v:fill/>
            </v:shape>
            <v:shape style="position:absolute;left:5641;top:-28;width:1620;height:0" coordorigin="5641,-28" coordsize="1620,0" path="m5641,-28l7261,-28e" filled="f" stroked="t" strokeweight="0.82pt" strokecolor="#F1F1F1">
              <v:path arrowok="t"/>
            </v:shape>
            <v:shape style="position:absolute;left:7261;top:-28;width:2972;height:0" coordorigin="7261,-28" coordsize="2972,0" path="m7261,-28l10233,-28e" filled="f" stroked="t" strokeweight="0.82pt" strokecolor="#F1F1F1">
              <v:path arrowok="t"/>
            </v:shape>
            <v:shape style="position:absolute;left:5641;top:172;width:1620;height:0" coordorigin="5641,172" coordsize="1620,0" path="m5641,172l7261,172e" filled="f" stroked="t" strokeweight="0.82pt" strokecolor="#F1F1F1">
              <v:path arrowok="t"/>
            </v:shape>
            <v:shape style="position:absolute;left:7261;top:172;width:2972;height:0" coordorigin="7261,172" coordsize="2972,0" path="m7261,172l10233,172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Alt+Click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Insert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cursor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3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Ctrl+Alt+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↑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↓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Insert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cursor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above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below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pict>
          <v:group style="position:absolute;margin-left:281.55pt;margin-top:0.355156pt;width:230.58pt;height:11.8pt;mso-position-horizontal-relative:page;mso-position-vertical-relative:paragraph;z-index:-830" coordorigin="5631,7" coordsize="4612,236">
            <v:shape style="position:absolute;left:5641;top:17;width:1620;height:14" coordorigin="5641,17" coordsize="1620,14" path="m5641,32l7261,32,7261,17,5641,17,5641,32xe" filled="t" fillcolor="#F1F1F1" stroked="f">
              <v:path arrowok="t"/>
              <v:fill/>
            </v:shape>
            <v:shape style="position:absolute;left:5641;top:219;width:1620;height:14" coordorigin="5641,219" coordsize="1620,14" path="m5641,233l7261,233,7261,219,5641,219,5641,233xe" filled="t" fillcolor="#F1F1F1" stroked="f">
              <v:path arrowok="t"/>
              <v:fill/>
            </v:shape>
            <v:shape style="position:absolute;left:5655;top:32;width:1591;height:187" coordorigin="5655,32" coordsize="1591,187" path="m5655,219l7247,219,7247,32,5655,32,5655,219xe" filled="t" fillcolor="#F1F1F1" stroked="f">
              <v:path arrowok="t"/>
              <v:fill/>
            </v:shape>
            <v:shape style="position:absolute;left:7261;top:17;width:2972;height:14" coordorigin="7261,17" coordsize="2972,14" path="m7261,32l10233,32,10233,17,7261,17,7261,32xe" filled="t" fillcolor="#F1F1F1" stroked="f">
              <v:path arrowok="t"/>
              <v:fill/>
            </v:shape>
            <v:shape style="position:absolute;left:7261;top:219;width:2972;height:14" coordorigin="7261,219" coordsize="2972,14" path="m7261,233l10233,233,10233,219,7261,219,7261,233xe" filled="t" fillcolor="#F1F1F1" stroked="f">
              <v:path arrowok="t"/>
              <v:fill/>
            </v:shape>
            <v:shape style="position:absolute;left:7275;top:32;width:2943;height:187" coordorigin="7275,32" coordsize="2943,187" path="m7275,219l10218,219,10218,32,7275,32,7275,219xe" filled="t" fillcolor="#F1F1F1" stroked="f">
              <v:path arrowok="t"/>
              <v:fill/>
            </v:shape>
            <v:shape style="position:absolute;left:5641;top:27;width:1620;height:0" coordorigin="5641,27" coordsize="1620,0" path="m5641,27l7261,27e" filled="f" stroked="t" strokeweight="0.82pt" strokecolor="#F1F1F1">
              <v:path arrowok="t"/>
            </v:shape>
            <v:shape style="position:absolute;left:7261;top:27;width:2972;height:0" coordorigin="7261,27" coordsize="2972,0" path="m7261,27l10233,27e" filled="f" stroked="t" strokeweight="0.82pt" strokecolor="#F1F1F1">
              <v:path arrowok="t"/>
            </v:shape>
            <v:shape style="position:absolute;left:5641;top:226;width:1620;height:0" coordorigin="5641,226" coordsize="1620,0" path="m5641,226l7261,226e" filled="f" stroked="t" strokeweight="0.82pt" strokecolor="#F1F1F1">
              <v:path arrowok="t"/>
            </v:shape>
            <v:shape style="position:absolute;left:7261;top:226;width:2972;height:0" coordorigin="7261,226" coordsize="2972,0" path="m7261,226l10233,226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Ctrl+U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Undo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last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cursor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operation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Shift+Alt+I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Insert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cursor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each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5"/>
        <w:ind w:left="14"/>
      </w:pPr>
      <w:r>
        <w:pict>
          <v:group style="position:absolute;margin-left:281.55pt;margin-top:0.505156pt;width:230.58pt;height:11.8pt;mso-position-horizontal-relative:page;mso-position-vertical-relative:paragraph;z-index:-829" coordorigin="5631,10" coordsize="4612,236">
            <v:shape style="position:absolute;left:5641;top:20;width:1620;height:14" coordorigin="5641,20" coordsize="1620,14" path="m5641,35l7261,35,7261,20,5641,20,5641,35xe" filled="t" fillcolor="#F1F1F1" stroked="f">
              <v:path arrowok="t"/>
              <v:fill/>
            </v:shape>
            <v:shape style="position:absolute;left:5641;top:222;width:1620;height:14" coordorigin="5641,222" coordsize="1620,14" path="m5641,236l7261,236,7261,222,5641,222,5641,236xe" filled="t" fillcolor="#F1F1F1" stroked="f">
              <v:path arrowok="t"/>
              <v:fill/>
            </v:shape>
            <v:shape style="position:absolute;left:5655;top:35;width:1591;height:187" coordorigin="5655,35" coordsize="1591,187" path="m5655,222l7247,222,7247,35,5655,35,5655,222xe" filled="t" fillcolor="#F1F1F1" stroked="f">
              <v:path arrowok="t"/>
              <v:fill/>
            </v:shape>
            <v:shape style="position:absolute;left:7261;top:20;width:2972;height:14" coordorigin="7261,20" coordsize="2972,14" path="m7261,35l10233,35,10233,20,7261,20,7261,35xe" filled="t" fillcolor="#F1F1F1" stroked="f">
              <v:path arrowok="t"/>
              <v:fill/>
            </v:shape>
            <v:shape style="position:absolute;left:7261;top:222;width:2972;height:14" coordorigin="7261,222" coordsize="2972,14" path="m7261,236l10233,236,10233,222,7261,222,7261,236xe" filled="t" fillcolor="#F1F1F1" stroked="f">
              <v:path arrowok="t"/>
              <v:fill/>
            </v:shape>
            <v:shape style="position:absolute;left:7275;top:35;width:2943;height:187" coordorigin="7275,35" coordsize="2943,187" path="m7275,222l10218,222,10218,35,7275,35,7275,222xe" filled="t" fillcolor="#F1F1F1" stroked="f">
              <v:path arrowok="t"/>
              <v:fill/>
            </v:shape>
            <v:shape style="position:absolute;left:5641;top:27;width:1620;height:0" coordorigin="5641,27" coordsize="1620,0" path="m5641,27l7261,27e" filled="f" stroked="t" strokeweight="0.82pt" strokecolor="#F1F1F1">
              <v:path arrowok="t"/>
            </v:shape>
            <v:shape style="position:absolute;left:7261;top:27;width:2972;height:0" coordorigin="7261,27" coordsize="2972,0" path="m7261,27l10233,27e" filled="f" stroked="t" strokeweight="0.82pt" strokecolor="#F1F1F1">
              <v:path arrowok="t"/>
            </v:shape>
            <v:shape style="position:absolute;left:5641;top:227;width:1620;height:0" coordorigin="5641,227" coordsize="1620,0" path="m5641,227l7261,227e" filled="f" stroked="t" strokeweight="0.82pt" strokecolor="#F1F1F1">
              <v:path arrowok="t"/>
            </v:shape>
            <v:shape style="position:absolute;left:7261;top:227;width:2972;height:0" coordorigin="7261,227" coordsize="2972,0" path="m7261,227l10233,227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current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 w:lineRule="auto" w:line="318"/>
        <w:ind w:left="14" w:right="72"/>
      </w:pPr>
      <w:r>
        <w:pict>
          <v:group style="position:absolute;margin-left:281.55pt;margin-top:11.0352pt;width:230.58pt;height:11.8pt;mso-position-horizontal-relative:page;mso-position-vertical-relative:paragraph;z-index:-828" coordorigin="5631,221" coordsize="4612,236">
            <v:shape style="position:absolute;left:5641;top:231;width:1620;height:14" coordorigin="5641,231" coordsize="1620,14" path="m5641,245l7261,245,7261,231,5641,231,5641,245xe" filled="t" fillcolor="#F1F1F1" stroked="f">
              <v:path arrowok="t"/>
              <v:fill/>
            </v:shape>
            <v:shape style="position:absolute;left:5641;top:432;width:1620;height:14" coordorigin="5641,432" coordsize="1620,14" path="m5641,447l7261,447,7261,432,5641,432,5641,447xe" filled="t" fillcolor="#F1F1F1" stroked="f">
              <v:path arrowok="t"/>
              <v:fill/>
            </v:shape>
            <v:shape style="position:absolute;left:5655;top:245;width:1591;height:187" coordorigin="5655,245" coordsize="1591,187" path="m5655,432l7247,432,7247,245,5655,245,5655,432xe" filled="t" fillcolor="#F1F1F1" stroked="f">
              <v:path arrowok="t"/>
              <v:fill/>
            </v:shape>
            <v:shape style="position:absolute;left:7261;top:231;width:2972;height:14" coordorigin="7261,231" coordsize="2972,14" path="m7261,245l10233,245,10233,231,7261,231,7261,245xe" filled="t" fillcolor="#F1F1F1" stroked="f">
              <v:path arrowok="t"/>
              <v:fill/>
            </v:shape>
            <v:shape style="position:absolute;left:7261;top:432;width:2972;height:14" coordorigin="7261,432" coordsize="2972,14" path="m7261,447l10233,447,10233,432,7261,432,7261,447xe" filled="t" fillcolor="#F1F1F1" stroked="f">
              <v:path arrowok="t"/>
              <v:fill/>
            </v:shape>
            <v:shape style="position:absolute;left:7275;top:245;width:2943;height:187" coordorigin="7275,245" coordsize="2943,187" path="m7275,432l10218,432,10218,245,7275,245,7275,432xe" filled="t" fillcolor="#F1F1F1" stroked="f">
              <v:path arrowok="t"/>
              <v:fill/>
            </v:shape>
            <v:shape style="position:absolute;left:5641;top:240;width:1620;height:0" coordorigin="5641,240" coordsize="1620,0" path="m5641,240l7261,240e" filled="f" stroked="t" strokeweight="0.82pt" strokecolor="#F1F1F1">
              <v:path arrowok="t"/>
            </v:shape>
            <v:shape style="position:absolute;left:7261;top:240;width:2972;height:0" coordorigin="7261,240" coordsize="2972,0" path="m7261,240l10233,240e" filled="f" stroked="t" strokeweight="0.82pt" strokecolor="#F1F1F1">
              <v:path arrowok="t"/>
            </v:shape>
            <v:shape style="position:absolute;left:5641;top:440;width:1620;height:0" coordorigin="5641,440" coordsize="1620,0" path="m5641,440l7261,440e" filled="f" stroked="t" strokeweight="0.82pt" strokecolor="#F1F1F1">
              <v:path arrowok="t"/>
            </v:shape>
            <v:shape style="position:absolute;left:7261;top:440;width:2972;height:0" coordorigin="7261,440" coordsize="2972,0" path="m7261,440l10233,440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281.55pt;margin-top:32.5152pt;width:230.58pt;height:11.8pt;mso-position-horizontal-relative:page;mso-position-vertical-relative:paragraph;z-index:-827" coordorigin="5631,650" coordsize="4612,236">
            <v:shape style="position:absolute;left:5641;top:660;width:1620;height:14" coordorigin="5641,660" coordsize="1620,14" path="m5641,675l7261,675,7261,660,5641,660,5641,675xe" filled="t" fillcolor="#F1F1F1" stroked="f">
              <v:path arrowok="t"/>
              <v:fill/>
            </v:shape>
            <v:shape style="position:absolute;left:5641;top:862;width:1620;height:14" coordorigin="5641,862" coordsize="1620,14" path="m5641,876l7261,876,7261,862,5641,862,5641,876xe" filled="t" fillcolor="#F1F1F1" stroked="f">
              <v:path arrowok="t"/>
              <v:fill/>
            </v:shape>
            <v:shape style="position:absolute;left:5655;top:675;width:1591;height:187" coordorigin="5655,675" coordsize="1591,187" path="m5655,862l7247,862,7247,675,5655,675,5655,862xe" filled="t" fillcolor="#F1F1F1" stroked="f">
              <v:path arrowok="t"/>
              <v:fill/>
            </v:shape>
            <v:shape style="position:absolute;left:7261;top:660;width:2972;height:14" coordorigin="7261,660" coordsize="2972,14" path="m7261,675l10233,675,10233,660,7261,660,7261,675xe" filled="t" fillcolor="#F1F1F1" stroked="f">
              <v:path arrowok="t"/>
              <v:fill/>
            </v:shape>
            <v:shape style="position:absolute;left:7261;top:862;width:2972;height:14" coordorigin="7261,862" coordsize="2972,14" path="m7261,876l10233,876,10233,862,7261,862,7261,876xe" filled="t" fillcolor="#F1F1F1" stroked="f">
              <v:path arrowok="t"/>
              <v:fill/>
            </v:shape>
            <v:shape style="position:absolute;left:7275;top:675;width:2943;height:187" coordorigin="7275,675" coordsize="2943,187" path="m7275,862l10218,862,10218,675,7275,675,7275,862xe" filled="t" fillcolor="#F1F1F1" stroked="f">
              <v:path arrowok="t"/>
              <v:fill/>
            </v:shape>
            <v:shape style="position:absolute;left:5641;top:668;width:1620;height:0" coordorigin="5641,668" coordsize="1620,0" path="m5641,668l7261,668e" filled="f" stroked="t" strokeweight="0.82pt" strokecolor="#F1F1F1">
              <v:path arrowok="t"/>
            </v:shape>
            <v:shape style="position:absolute;left:7261;top:668;width:2972;height:0" coordorigin="7261,668" coordsize="2972,0" path="m7261,668l10233,668e" filled="f" stroked="t" strokeweight="0.82pt" strokecolor="#F1F1F1">
              <v:path arrowok="t"/>
            </v:shape>
            <v:shape style="position:absolute;left:5641;top:867;width:1620;height:0" coordorigin="5641,867" coordsize="1620,0" path="m5641,867l7261,867e" filled="f" stroked="t" strokeweight="0.82pt" strokecolor="#F1F1F1">
              <v:path arrowok="t"/>
            </v:shape>
            <v:shape style="position:absolute;left:7261;top:867;width:2972;height:0" coordorigin="7261,867" coordsize="2972,0" path="m7261,867l10233,867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occurrences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current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selection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Ctrl+F2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occurrences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current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word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Shift+Alt+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Expand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" w:lineRule="exact" w:line="140"/>
        <w:ind w:left="14"/>
      </w:pP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Shift+Alt+</w: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←</w:t>
      </w:r>
      <w:r>
        <w:rPr>
          <w:rFonts w:cs="Times New Roman" w:hAnsi="Times New Roman" w:eastAsia="Times New Roman" w:ascii="Times New Roman"/>
          <w:w w:val="100"/>
          <w:position w:val="-1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Shrink</w:t>
      </w:r>
      <w:r>
        <w:rPr>
          <w:rFonts w:cs="Times New Roman" w:hAnsi="Times New Roman" w:eastAsia="Times New Roman" w:ascii="Times New Roman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selection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6"/>
        <w:ind w:left="1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Close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Reopen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closed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editor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5"/>
        <w:ind w:left="14"/>
      </w:pPr>
      <w:r>
        <w:pict>
          <v:group style="position:absolute;margin-left:545.57pt;margin-top:0.505156pt;width:230.61pt;height:11.8pt;mso-position-horizontal-relative:page;mso-position-vertical-relative:paragraph;z-index:-811" coordorigin="10911,10" coordsize="4612,236">
            <v:shape style="position:absolute;left:10921;top:20;width:1620;height:14" coordorigin="10921,20" coordsize="1620,14" path="m10921,35l12542,35,12542,20,10921,20,10921,35xe" filled="t" fillcolor="#F1F1F1" stroked="f">
              <v:path arrowok="t"/>
              <v:fill/>
            </v:shape>
            <v:shape style="position:absolute;left:10921;top:222;width:1620;height:14" coordorigin="10921,222" coordsize="1620,14" path="m10921,236l12542,236,12542,222,10921,222,10921,236xe" filled="t" fillcolor="#F1F1F1" stroked="f">
              <v:path arrowok="t"/>
              <v:fill/>
            </v:shape>
            <v:shape style="position:absolute;left:10936;top:35;width:1592;height:187" coordorigin="10936,35" coordsize="1592,187" path="m10936,222l12527,222,12527,35,10936,35,10936,222xe" filled="t" fillcolor="#F1F1F1" stroked="f">
              <v:path arrowok="t"/>
              <v:fill/>
            </v:shape>
            <v:shape style="position:absolute;left:12542;top:20;width:2972;height:14" coordorigin="12542,20" coordsize="2972,14" path="m12542,35l15514,35,15514,20,12542,20,12542,35xe" filled="t" fillcolor="#F1F1F1" stroked="f">
              <v:path arrowok="t"/>
              <v:fill/>
            </v:shape>
            <v:shape style="position:absolute;left:12542;top:222;width:2972;height:14" coordorigin="12542,222" coordsize="2972,14" path="m12542,236l15514,236,15514,222,12542,222,12542,236xe" filled="t" fillcolor="#F1F1F1" stroked="f">
              <v:path arrowok="t"/>
              <v:fill/>
            </v:shape>
            <v:shape style="position:absolute;left:12556;top:35;width:2942;height:187" coordorigin="12556,35" coordsize="2942,187" path="m12556,222l15499,222,15499,35,12556,35,12556,222xe" filled="t" fillcolor="#F1F1F1" stroked="f">
              <v:path arrowok="t"/>
              <v:fill/>
            </v:shape>
            <v:shape style="position:absolute;left:10921;top:27;width:1620;height:0" coordorigin="10921,27" coordsize="1620,0" path="m10921,27l12542,27e" filled="f" stroked="t" strokeweight="0.81999pt" strokecolor="#F1F1F1">
              <v:path arrowok="t"/>
            </v:shape>
            <v:shape style="position:absolute;left:12542;top:27;width:2972;height:0" coordorigin="12542,27" coordsize="2972,0" path="m12542,27l15514,27e" filled="f" stroked="t" strokeweight="0.81999pt" strokecolor="#F1F1F1">
              <v:path arrowok="t"/>
            </v:shape>
            <v:shape style="position:absolute;left:10921;top:227;width:1620;height:0" coordorigin="10921,227" coordsize="1620,0" path="m10921,227l12542,227e" filled="f" stroked="t" strokeweight="0.82pt" strokecolor="#F1F1F1">
              <v:path arrowok="t"/>
            </v:shape>
            <v:shape style="position:absolute;left:12542;top:227;width:2972;height:0" coordorigin="12542,227" coordsize="2972,0" path="m12542,227l15514,227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Enter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Keep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preview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mode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editor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open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Ctrl+Tab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Open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next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pict>
          <v:group style="position:absolute;margin-left:545.57pt;margin-top:0.475156pt;width:230.61pt;height:11.68pt;mso-position-horizontal-relative:page;mso-position-vertical-relative:paragraph;z-index:-810" coordorigin="10911,10" coordsize="4612,234">
            <v:shape style="position:absolute;left:10921;top:20;width:1620;height:14" coordorigin="10921,20" coordsize="1620,14" path="m10921,34l12542,34,12542,20,10921,20,10921,34xe" filled="t" fillcolor="#F1F1F1" stroked="f">
              <v:path arrowok="t"/>
              <v:fill/>
            </v:shape>
            <v:shape style="position:absolute;left:10921;top:219;width:1620;height:14" coordorigin="10921,219" coordsize="1620,14" path="m10921,233l12542,233,12542,219,10921,219,10921,233xe" filled="t" fillcolor="#F1F1F1" stroked="f">
              <v:path arrowok="t"/>
              <v:fill/>
            </v:shape>
            <v:shape style="position:absolute;left:10936;top:34;width:1592;height:185" coordorigin="10936,34" coordsize="1592,185" path="m10936,219l12527,219,12527,34,10936,34,10936,219xe" filled="t" fillcolor="#F1F1F1" stroked="f">
              <v:path arrowok="t"/>
              <v:fill/>
            </v:shape>
            <v:shape style="position:absolute;left:12542;top:20;width:2972;height:14" coordorigin="12542,20" coordsize="2972,14" path="m12542,34l15514,34,15514,20,12542,20,12542,34xe" filled="t" fillcolor="#F1F1F1" stroked="f">
              <v:path arrowok="t"/>
              <v:fill/>
            </v:shape>
            <v:shape style="position:absolute;left:12542;top:219;width:2972;height:14" coordorigin="12542,219" coordsize="2972,14" path="m12542,233l15514,233,15514,219,12542,219,12542,233xe" filled="t" fillcolor="#F1F1F1" stroked="f">
              <v:path arrowok="t"/>
              <v:fill/>
            </v:shape>
            <v:shape style="position:absolute;left:12556;top:34;width:2942;height:185" coordorigin="12556,34" coordsize="2942,185" path="m12556,219l15499,219,15499,34,12556,34,12556,219xe" filled="t" fillcolor="#F1F1F1" stroked="f">
              <v:path arrowok="t"/>
              <v:fill/>
            </v:shape>
            <v:shape style="position:absolute;left:10921;top:27;width:1620;height:0" coordorigin="10921,27" coordsize="1620,0" path="m10921,27l12542,27e" filled="f" stroked="t" strokeweight="0.82pt" strokecolor="#F1F1F1">
              <v:path arrowok="t"/>
            </v:shape>
            <v:shape style="position:absolute;left:12542;top:27;width:2972;height:0" coordorigin="12542,27" coordsize="2972,0" path="m12542,27l15514,27e" filled="f" stroked="t" strokeweight="0.82pt" strokecolor="#F1F1F1">
              <v:path arrowok="t"/>
            </v:shape>
            <v:shape style="position:absolute;left:10921;top:226;width:1620;height:0" coordorigin="10921,226" coordsize="1620,0" path="m10921,226l12542,226e" filled="f" stroked="t" strokeweight="0.82pt" strokecolor="#F1F1F1">
              <v:path arrowok="t"/>
            </v:shape>
            <v:shape style="position:absolute;left:12542;top:226;width:2972;height:0" coordorigin="12542,226" coordsize="2972,0" path="m12542,226l15514,226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Ctrl+Shift+Tab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Open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previous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Copy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path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active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5"/>
        <w:ind w:left="14"/>
      </w:pPr>
      <w:r>
        <w:pict>
          <v:group style="position:absolute;margin-left:545.57pt;margin-top:0.481156pt;width:230.61pt;height:11.824pt;mso-position-horizontal-relative:page;mso-position-vertical-relative:paragraph;z-index:-809" coordorigin="10911,10" coordsize="4612,236">
            <v:shape style="position:absolute;left:10921;top:20;width:1620;height:14" coordorigin="10921,20" coordsize="1620,14" path="m10921,34l12542,34,12542,20,10921,20,10921,34xe" filled="t" fillcolor="#F1F1F1" stroked="f">
              <v:path arrowok="t"/>
              <v:fill/>
            </v:shape>
            <v:shape style="position:absolute;left:10921;top:222;width:1620;height:14" coordorigin="10921,222" coordsize="1620,14" path="m10921,236l12542,236,12542,222,10921,222,10921,236xe" filled="t" fillcolor="#F1F1F1" stroked="f">
              <v:path arrowok="t"/>
              <v:fill/>
            </v:shape>
            <v:shape style="position:absolute;left:10936;top:34;width:1592;height:188" coordorigin="10936,34" coordsize="1592,188" path="m10936,222l12527,222,12527,34,10936,34,10936,222xe" filled="t" fillcolor="#F1F1F1" stroked="f">
              <v:path arrowok="t"/>
              <v:fill/>
            </v:shape>
            <v:shape style="position:absolute;left:12542;top:20;width:2972;height:14" coordorigin="12542,20" coordsize="2972,14" path="m12542,34l15514,34,15514,20,12542,20,12542,34xe" filled="t" fillcolor="#F1F1F1" stroked="f">
              <v:path arrowok="t"/>
              <v:fill/>
            </v:shape>
            <v:shape style="position:absolute;left:12542;top:222;width:2972;height:14" coordorigin="12542,222" coordsize="2972,14" path="m12542,236l15514,236,15514,222,12542,222,12542,236xe" filled="t" fillcolor="#F1F1F1" stroked="f">
              <v:path arrowok="t"/>
              <v:fill/>
            </v:shape>
            <v:shape style="position:absolute;left:12556;top:34;width:2942;height:188" coordorigin="12556,34" coordsize="2942,188" path="m12556,222l15499,222,15499,34,12556,34,12556,222xe" filled="t" fillcolor="#F1F1F1" stroked="f">
              <v:path arrowok="t"/>
              <v:fill/>
            </v:shape>
            <v:shape style="position:absolute;left:10921;top:27;width:1620;height:0" coordorigin="10921,27" coordsize="1620,0" path="m10921,27l12542,27e" filled="f" stroked="t" strokeweight="0.81999pt" strokecolor="#F1F1F1">
              <v:path arrowok="t"/>
            </v:shape>
            <v:shape style="position:absolute;left:12542;top:27;width:2972;height:0" coordorigin="12542,27" coordsize="2972,0" path="m12542,27l15514,27e" filled="f" stroked="t" strokeweight="0.81999pt" strokecolor="#F1F1F1">
              <v:path arrowok="t"/>
            </v:shape>
            <v:shape style="position:absolute;left:10921;top:227;width:1620;height:0" coordorigin="10921,227" coordsize="1620,0" path="m10921,227l12542,227e" filled="f" stroked="t" strokeweight="0.82pt" strokecolor="#F1F1F1">
              <v:path arrowok="t"/>
            </v:shape>
            <v:shape style="position:absolute;left:12542;top:227;width:2972;height:0" coordorigin="12542,227" coordsize="2972,0" path="m12542,227l15514,227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Reveal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active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Explorer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active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new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window/instance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Display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4"/>
      </w:pPr>
      <w:r>
        <w:pict>
          <v:group style="position:absolute;margin-left:544.22pt;margin-top:-5.39484pt;width:231.96pt;height:14.95pt;mso-position-horizontal-relative:page;mso-position-vertical-relative:paragraph;z-index:-808" coordorigin="10884,-108" coordsize="4639,299">
            <v:shape style="position:absolute;left:10893;top:-100;width:4618;height:0" coordorigin="10893,-100" coordsize="4618,0" path="m10893,-100l15511,-100e" filled="f" stroked="t" strokeweight="0.82pt" strokecolor="#808080">
              <v:path arrowok="t"/>
            </v:shape>
            <v:shape style="position:absolute;left:10921;top:-32;width:1620;height:14" coordorigin="10921,-32" coordsize="1620,14" path="m10921,-18l12542,-18,12542,-32,10921,-32,10921,-18xe" filled="t" fillcolor="#F1F1F1" stroked="f">
              <v:path arrowok="t"/>
              <v:fill/>
            </v:shape>
            <v:shape style="position:absolute;left:10921;top:167;width:1620;height:14" coordorigin="10921,167" coordsize="1620,14" path="m10921,181l12542,181,12542,167,10921,167,10921,181xe" filled="t" fillcolor="#F1F1F1" stroked="f">
              <v:path arrowok="t"/>
              <v:fill/>
            </v:shape>
            <v:shape style="position:absolute;left:10936;top:-18;width:1592;height:185" coordorigin="10936,-18" coordsize="1592,185" path="m10936,167l12527,167,12527,-18,10936,-18,10936,167xe" filled="t" fillcolor="#F1F1F1" stroked="f">
              <v:path arrowok="t"/>
              <v:fill/>
            </v:shape>
            <v:shape style="position:absolute;left:12542;top:-32;width:2972;height:14" coordorigin="12542,-32" coordsize="2972,14" path="m12542,-18l15514,-18,15514,-32,12542,-32,12542,-18xe" filled="t" fillcolor="#F1F1F1" stroked="f">
              <v:path arrowok="t"/>
              <v:fill/>
            </v:shape>
            <v:shape style="position:absolute;left:12542;top:167;width:2972;height:14" coordorigin="12542,167" coordsize="2972,14" path="m12542,181l15514,181,15514,167,12542,167,12542,181xe" filled="t" fillcolor="#F1F1F1" stroked="f">
              <v:path arrowok="t"/>
              <v:fill/>
            </v:shape>
            <v:shape style="position:absolute;left:12556;top:-18;width:2942;height:185" coordorigin="12556,-18" coordsize="2942,185" path="m12556,167l15499,167,15499,-18,12556,-18,12556,167xe" filled="t" fillcolor="#F1F1F1" stroked="f">
              <v:path arrowok="t"/>
              <v:fill/>
            </v:shape>
            <v:shape style="position:absolute;left:10921;top:-25;width:1620;height:0" coordorigin="10921,-25" coordsize="1620,0" path="m10921,-25l12542,-25e" filled="f" stroked="t" strokeweight="0.82pt" strokecolor="#F1F1F1">
              <v:path arrowok="t"/>
            </v:shape>
            <v:shape style="position:absolute;left:12542;top:-25;width:2972;height:0" coordorigin="12542,-25" coordsize="2972,0" path="m12542,-25l15514,-25e" filled="f" stroked="t" strokeweight="0.82pt" strokecolor="#F1F1F1">
              <v:path arrowok="t"/>
            </v:shape>
            <v:shape style="position:absolute;left:10921;top:174;width:1620;height:0" coordorigin="10921,174" coordsize="1620,0" path="m10921,174l12542,174e" filled="f" stroked="t" strokeweight="0.82pt" strokecolor="#F1F1F1">
              <v:path arrowok="t"/>
            </v:shape>
            <v:shape style="position:absolute;left:12542;top:174;width:2972;height:0" coordorigin="12542,174" coordsize="2972,0" path="m12542,174l15514,174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F11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Toggle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full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screen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5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Shift+Alt+0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Toggle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editor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layout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(horizontal/vertical)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pict>
          <v:group style="position:absolute;margin-left:545.57pt;margin-top:0.355156pt;width:230.61pt;height:11.8pt;mso-position-horizontal-relative:page;mso-position-vertical-relative:paragraph;z-index:-807" coordorigin="10911,7" coordsize="4612,236">
            <v:shape style="position:absolute;left:10921;top:17;width:1620;height:14" coordorigin="10921,17" coordsize="1620,14" path="m10921,32l12542,32,12542,17,10921,17,10921,32xe" filled="t" fillcolor="#F1F1F1" stroked="f">
              <v:path arrowok="t"/>
              <v:fill/>
            </v:shape>
            <v:shape style="position:absolute;left:10921;top:219;width:1620;height:14" coordorigin="10921,219" coordsize="1620,14" path="m10921,233l12542,233,12542,219,10921,219,10921,233xe" filled="t" fillcolor="#F1F1F1" stroked="f">
              <v:path arrowok="t"/>
              <v:fill/>
            </v:shape>
            <v:shape style="position:absolute;left:10936;top:32;width:1592;height:187" coordorigin="10936,32" coordsize="1592,187" path="m10936,219l12527,219,12527,32,10936,32,10936,219xe" filled="t" fillcolor="#F1F1F1" stroked="f">
              <v:path arrowok="t"/>
              <v:fill/>
            </v:shape>
            <v:shape style="position:absolute;left:12542;top:17;width:2972;height:14" coordorigin="12542,17" coordsize="2972,14" path="m12542,32l15514,32,15514,17,12542,17,12542,32xe" filled="t" fillcolor="#F1F1F1" stroked="f">
              <v:path arrowok="t"/>
              <v:fill/>
            </v:shape>
            <v:shape style="position:absolute;left:12542;top:219;width:2972;height:14" coordorigin="12542,219" coordsize="2972,14" path="m12542,233l15514,233,15514,219,12542,219,12542,233xe" filled="t" fillcolor="#F1F1F1" stroked="f">
              <v:path arrowok="t"/>
              <v:fill/>
            </v:shape>
            <v:shape style="position:absolute;left:12556;top:32;width:2942;height:187" coordorigin="12556,32" coordsize="2942,187" path="m12556,219l15499,219,15499,32,12556,32,12556,219xe" filled="t" fillcolor="#F1F1F1" stroked="f">
              <v:path arrowok="t"/>
              <v:fill/>
            </v:shape>
            <v:shape style="position:absolute;left:10921;top:24;width:1620;height:0" coordorigin="10921,24" coordsize="1620,0" path="m10921,24l12542,24e" filled="f" stroked="t" strokeweight="0.82pt" strokecolor="#F1F1F1">
              <v:path arrowok="t"/>
            </v:shape>
            <v:shape style="position:absolute;left:12542;top:24;width:2972;height:0" coordorigin="12542,24" coordsize="2972,0" path="m12542,24l15514,24e" filled="f" stroked="t" strokeweight="0.82pt" strokecolor="#F1F1F1">
              <v:path arrowok="t"/>
            </v:shape>
            <v:shape style="position:absolute;left:10921;top:226;width:1620;height:0" coordorigin="10921,226" coordsize="1620,0" path="m10921,226l12542,226e" filled="f" stroked="t" strokeweight="0.82pt" strokecolor="#F1F1F1">
              <v:path arrowok="t"/>
            </v:shape>
            <v:shape style="position:absolute;left:12542;top:226;width:2972;height:0" coordorigin="12542,226" coordsize="2972,0" path="m12542,226l15514,226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Zoom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in/out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  <w:sectPr>
          <w:type w:val="continuous"/>
          <w:pgSz w:w="15840" w:h="12240" w:orient="landscape"/>
          <w:pgMar w:top="260" w:bottom="0" w:left="260" w:right="220"/>
          <w:cols w:num="3" w:equalWidth="off">
            <w:col w:w="3408" w:space="1973"/>
            <w:col w:w="4277" w:space="1003"/>
            <w:col w:w="4699"/>
          </w:cols>
        </w:sectPr>
      </w:pPr>
      <w:r>
        <w:pict>
          <v:group style="position:absolute;margin-left:545.57pt;margin-top:11.1552pt;width:230.61pt;height:11.68pt;mso-position-horizontal-relative:page;mso-position-vertical-relative:paragraph;z-index:-806" coordorigin="10911,223" coordsize="4612,234">
            <v:shape style="position:absolute;left:10921;top:233;width:1620;height:14" coordorigin="10921,233" coordsize="1620,14" path="m10921,248l12542,248,12542,233,10921,233,10921,248xe" filled="t" fillcolor="#F1F1F1" stroked="f">
              <v:path arrowok="t"/>
              <v:fill/>
            </v:shape>
            <v:shape style="position:absolute;left:10921;top:432;width:1620;height:14" coordorigin="10921,432" coordsize="1620,14" path="m10921,447l12542,447,12542,432,10921,432,10921,447xe" filled="t" fillcolor="#F1F1F1" stroked="f">
              <v:path arrowok="t"/>
              <v:fill/>
            </v:shape>
            <v:shape style="position:absolute;left:10936;top:248;width:1592;height:185" coordorigin="10936,248" coordsize="1592,185" path="m10936,432l12527,432,12527,248,10936,248,10936,432xe" filled="t" fillcolor="#F1F1F1" stroked="f">
              <v:path arrowok="t"/>
              <v:fill/>
            </v:shape>
            <v:shape style="position:absolute;left:12542;top:233;width:2972;height:14" coordorigin="12542,233" coordsize="2972,14" path="m12542,248l15514,248,15514,233,12542,233,12542,248xe" filled="t" fillcolor="#F1F1F1" stroked="f">
              <v:path arrowok="t"/>
              <v:fill/>
            </v:shape>
            <v:shape style="position:absolute;left:12542;top:432;width:2972;height:14" coordorigin="12542,432" coordsize="2972,14" path="m12542,447l15514,447,15514,432,12542,432,12542,447xe" filled="t" fillcolor="#F1F1F1" stroked="f">
              <v:path arrowok="t"/>
              <v:fill/>
            </v:shape>
            <v:shape style="position:absolute;left:12556;top:248;width:2942;height:185" coordorigin="12556,248" coordsize="2942,185" path="m12556,432l15499,432,15499,248,12556,248,12556,432xe" filled="t" fillcolor="#F1F1F1" stroked="f">
              <v:path arrowok="t"/>
              <v:fill/>
            </v:shape>
            <v:shape style="position:absolute;left:10921;top:240;width:1620;height:0" coordorigin="10921,240" coordsize="1620,0" path="m10921,240l12542,240e" filled="f" stroked="t" strokeweight="0.82pt" strokecolor="#F1F1F1">
              <v:path arrowok="t"/>
            </v:shape>
            <v:shape style="position:absolute;left:12542;top:240;width:2972;height:0" coordorigin="12542,240" coordsize="2972,0" path="m12542,240l15514,240e" filled="f" stroked="t" strokeweight="0.82pt" strokecolor="#F1F1F1">
              <v:path arrowok="t"/>
            </v:shape>
            <v:shape style="position:absolute;left:10921;top:440;width:1620;height:0" coordorigin="10921,440" coordsize="1620,0" path="m10921,440l12542,440e" filled="f" stroked="t" strokeweight="0.82pt" strokecolor="#F1F1F1">
              <v:path arrowok="t"/>
            </v:shape>
            <v:shape style="position:absolute;left:12542;top:440;width:2972;height:0" coordorigin="12542,440" coordsize="2972,0" path="m12542,440l15514,440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Ctrl+B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Toggle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Sidebar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visibility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3" w:lineRule="auto" w:line="320"/>
        <w:ind w:left="114" w:right="89"/>
      </w:pPr>
      <w:r>
        <w:pict>
          <v:group style="position:absolute;margin-left:17.5pt;margin-top:-1.47484pt;width:230.584pt;height:11.68pt;mso-position-horizontal-relative:page;mso-position-vertical-relative:paragraph;z-index:-850" coordorigin="350,-29" coordsize="4612,234">
            <v:shape style="position:absolute;left:360;top:-19;width:1620;height:14" coordorigin="360,-19" coordsize="1620,14" path="m360,-5l1980,-5,1980,-19,360,-19,360,-5xe" filled="t" fillcolor="#F1F1F1" stroked="f">
              <v:path arrowok="t"/>
              <v:fill/>
            </v:shape>
            <v:shape style="position:absolute;left:360;top:180;width:1620;height:14" coordorigin="360,180" coordsize="1620,14" path="m360,194l1980,194,1980,180,360,180,360,194xe" filled="t" fillcolor="#F1F1F1" stroked="f">
              <v:path arrowok="t"/>
              <v:fill/>
            </v:shape>
            <v:shape style="position:absolute;left:374;top:-5;width:1592;height:185" coordorigin="374,-5" coordsize="1592,185" path="m374,180l1966,180,1966,-5,374,-5,374,180xe" filled="t" fillcolor="#F1F1F1" stroked="f">
              <v:path arrowok="t"/>
              <v:fill/>
            </v:shape>
            <v:shape style="position:absolute;left:1980;top:-19;width:2971;height:14" coordorigin="1980,-19" coordsize="2971,14" path="m1980,-5l4952,-5,4952,-19,1980,-19,1980,-5xe" filled="t" fillcolor="#F1F1F1" stroked="f">
              <v:path arrowok="t"/>
              <v:fill/>
            </v:shape>
            <v:shape style="position:absolute;left:1980;top:180;width:2971;height:14" coordorigin="1980,180" coordsize="2971,14" path="m1980,194l4952,194,4952,180,1980,180,1980,194xe" filled="t" fillcolor="#F1F1F1" stroked="f">
              <v:path arrowok="t"/>
              <v:fill/>
            </v:shape>
            <v:shape style="position:absolute;left:1995;top:-5;width:2942;height:185" coordorigin="1995,-5" coordsize="2942,185" path="m1995,180l4937,180,4937,-5,1995,-5,1995,180xe" filled="t" fillcolor="#F1F1F1" stroked="f">
              <v:path arrowok="t"/>
              <v:fill/>
            </v:shape>
            <v:shape style="position:absolute;left:360;top:-12;width:1620;height:0" coordorigin="360,-12" coordsize="1620,0" path="m360,-12l1980,-12e" filled="f" stroked="t" strokeweight="0.81997pt" strokecolor="#F1F1F1">
              <v:path arrowok="t"/>
            </v:shape>
            <v:shape style="position:absolute;left:1980;top:-12;width:2971;height:0" coordorigin="1980,-12" coordsize="2971,0" path="m1980,-12l4952,-12e" filled="f" stroked="t" strokeweight="0.81997pt" strokecolor="#F1F1F1">
              <v:path arrowok="t"/>
            </v:shape>
            <v:shape style="position:absolute;left:360;top:187;width:1620;height:0" coordorigin="360,187" coordsize="1620,0" path="m360,187l1980,187e" filled="f" stroked="t" strokeweight="0.82pt" strokecolor="#F1F1F1">
              <v:path arrowok="t"/>
            </v:shape>
            <v:shape style="position:absolute;left:1980;top:187;width:2971;height:0" coordorigin="1980,187" coordsize="2971,0" path="m1980,187l4952,187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17.5pt;margin-top:19.8852pt;width:230.584pt;height:11.8pt;mso-position-horizontal-relative:page;mso-position-vertical-relative:paragraph;z-index:-849" coordorigin="350,398" coordsize="4612,236">
            <v:shape style="position:absolute;left:360;top:408;width:1620;height:14" coordorigin="360,408" coordsize="1620,14" path="m360,422l1980,422,1980,408,360,408,360,422xe" filled="t" fillcolor="#F1F1F1" stroked="f">
              <v:path arrowok="t"/>
              <v:fill/>
            </v:shape>
            <v:shape style="position:absolute;left:360;top:609;width:1620;height:14" coordorigin="360,609" coordsize="1620,14" path="m360,624l1980,624,1980,609,360,609,360,624xe" filled="t" fillcolor="#F1F1F1" stroked="f">
              <v:path arrowok="t"/>
              <v:fill/>
            </v:shape>
            <v:shape style="position:absolute;left:374;top:422;width:1592;height:187" coordorigin="374,422" coordsize="1592,187" path="m374,609l1966,609,1966,422,374,422,374,609xe" filled="t" fillcolor="#F1F1F1" stroked="f">
              <v:path arrowok="t"/>
              <v:fill/>
            </v:shape>
            <v:shape style="position:absolute;left:1980;top:408;width:2971;height:14" coordorigin="1980,408" coordsize="2971,14" path="m1980,422l4952,422,4952,408,1980,408,1980,422xe" filled="t" fillcolor="#F1F1F1" stroked="f">
              <v:path arrowok="t"/>
              <v:fill/>
            </v:shape>
            <v:shape style="position:absolute;left:1980;top:609;width:2971;height:14" coordorigin="1980,609" coordsize="2971,14" path="m1980,624l4952,624,4952,609,1980,609,1980,624xe" filled="t" fillcolor="#F1F1F1" stroked="f">
              <v:path arrowok="t"/>
              <v:fill/>
            </v:shape>
            <v:shape style="position:absolute;left:1995;top:422;width:2942;height:187" coordorigin="1995,422" coordsize="2942,187" path="m1995,609l4937,609,4937,422,1995,422,1995,609xe" filled="t" fillcolor="#F1F1F1" stroked="f">
              <v:path arrowok="t"/>
              <v:fill/>
            </v:shape>
            <v:shape style="position:absolute;left:360;top:417;width:1620;height:0" coordorigin="360,417" coordsize="1620,0" path="m360,417l1980,417e" filled="f" stroked="t" strokeweight="0.82pt" strokecolor="#F1F1F1">
              <v:path arrowok="t"/>
            </v:shape>
            <v:shape style="position:absolute;left:1980;top:417;width:2971;height:0" coordorigin="1980,417" coordsize="2971,0" path="m1980,417l4952,417e" filled="f" stroked="t" strokeweight="0.82pt" strokecolor="#F1F1F1">
              <v:path arrowok="t"/>
            </v:shape>
            <v:shape style="position:absolute;left:360;top:617;width:1620;height:0" coordorigin="360,617" coordsize="1620,0" path="m360,617l1980,617e" filled="f" stroked="t" strokeweight="0.82pt" strokecolor="#F1F1F1">
              <v:path arrowok="t"/>
            </v:shape>
            <v:shape style="position:absolute;left:1980;top:617;width:2971;height:0" coordorigin="1980,617" coordsize="2971,0" path="m1980,617l4952,617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Ctrl+Shift+Enter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Insert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above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Ctrl+Shift+\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Jump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matching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bracket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Ctrl+]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[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Indent/outdent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 w:lineRule="auto" w:line="320"/>
        <w:ind w:left="114" w:right="-24"/>
      </w:pPr>
      <w:r>
        <w:pict>
          <v:group style="position:absolute;margin-left:17.5pt;margin-top:8.60516pt;width:230.584pt;height:11.68pt;mso-position-horizontal-relative:page;mso-position-vertical-relative:paragraph;z-index:-848" coordorigin="350,172" coordsize="4612,234">
            <v:shape style="position:absolute;left:360;top:182;width:1620;height:14" coordorigin="360,182" coordsize="1620,14" path="m360,197l1980,197,1980,182,360,182,360,197xe" filled="t" fillcolor="#F1F1F1" stroked="f">
              <v:path arrowok="t"/>
              <v:fill/>
            </v:shape>
            <v:shape style="position:absolute;left:360;top:381;width:1620;height:14" coordorigin="360,381" coordsize="1620,14" path="m360,396l1980,396,1980,381,360,381,360,396xe" filled="t" fillcolor="#F1F1F1" stroked="f">
              <v:path arrowok="t"/>
              <v:fill/>
            </v:shape>
            <v:shape style="position:absolute;left:374;top:197;width:1592;height:185" coordorigin="374,197" coordsize="1592,185" path="m374,381l1966,381,1966,197,374,197,374,381xe" filled="t" fillcolor="#F1F1F1" stroked="f">
              <v:path arrowok="t"/>
              <v:fill/>
            </v:shape>
            <v:shape style="position:absolute;left:1980;top:182;width:2971;height:14" coordorigin="1980,182" coordsize="2971,14" path="m1980,197l4952,197,4952,182,1980,182,1980,197xe" filled="t" fillcolor="#F1F1F1" stroked="f">
              <v:path arrowok="t"/>
              <v:fill/>
            </v:shape>
            <v:shape style="position:absolute;left:1980;top:381;width:2971;height:14" coordorigin="1980,381" coordsize="2971,14" path="m1980,396l4952,396,4952,381,1980,381,1980,396xe" filled="t" fillcolor="#F1F1F1" stroked="f">
              <v:path arrowok="t"/>
              <v:fill/>
            </v:shape>
            <v:shape style="position:absolute;left:1995;top:197;width:2942;height:185" coordorigin="1995,197" coordsize="2942,185" path="m1995,381l4937,381,4937,197,1995,197,1995,381xe" filled="t" fillcolor="#F1F1F1" stroked="f">
              <v:path arrowok="t"/>
              <v:fill/>
            </v:shape>
            <v:shape style="position:absolute;left:360;top:189;width:1620;height:0" coordorigin="360,189" coordsize="1620,0" path="m360,189l1980,189e" filled="f" stroked="t" strokeweight="0.82pt" strokecolor="#F1F1F1">
              <v:path arrowok="t"/>
            </v:shape>
            <v:shape style="position:absolute;left:1980;top:189;width:2971;height:0" coordorigin="1980,189" coordsize="2971,0" path="m1980,189l4952,189e" filled="f" stroked="t" strokeweight="0.82pt" strokecolor="#F1F1F1">
              <v:path arrowok="t"/>
            </v:shape>
            <v:shape style="position:absolute;left:360;top:389;width:1620;height:0" coordorigin="360,389" coordsize="1620,0" path="m360,389l1980,389e" filled="f" stroked="t" strokeweight="0.82pt" strokecolor="#F1F1F1">
              <v:path arrowok="t"/>
            </v:shape>
            <v:shape style="position:absolute;left:1980;top:389;width:2971;height:0" coordorigin="1980,389" coordsize="2971,0" path="m1980,389l4952,389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17.5pt;margin-top:29.9652pt;width:230.584pt;height:11.8pt;mso-position-horizontal-relative:page;mso-position-vertical-relative:paragraph;z-index:-847" coordorigin="350,599" coordsize="4612,236">
            <v:shape style="position:absolute;left:360;top:609;width:1620;height:14" coordorigin="360,609" coordsize="1620,14" path="m360,624l1980,624,1980,609,360,609,360,624xe" filled="t" fillcolor="#F1F1F1" stroked="f">
              <v:path arrowok="t"/>
              <v:fill/>
            </v:shape>
            <v:shape style="position:absolute;left:360;top:811;width:1620;height:14" coordorigin="360,811" coordsize="1620,14" path="m360,825l1980,825,1980,811,360,811,360,825xe" filled="t" fillcolor="#F1F1F1" stroked="f">
              <v:path arrowok="t"/>
              <v:fill/>
            </v:shape>
            <v:shape style="position:absolute;left:374;top:624;width:1592;height:187" coordorigin="374,624" coordsize="1592,187" path="m374,811l1966,811,1966,624,374,624,374,811xe" filled="t" fillcolor="#F1F1F1" stroked="f">
              <v:path arrowok="t"/>
              <v:fill/>
            </v:shape>
            <v:shape style="position:absolute;left:1980;top:609;width:2971;height:14" coordorigin="1980,609" coordsize="2971,14" path="m1980,624l4952,624,4952,609,1980,609,1980,624xe" filled="t" fillcolor="#F1F1F1" stroked="f">
              <v:path arrowok="t"/>
              <v:fill/>
            </v:shape>
            <v:shape style="position:absolute;left:1980;top:811;width:2971;height:14" coordorigin="1980,811" coordsize="2971,14" path="m1980,825l4952,825,4952,811,1980,811,1980,825xe" filled="t" fillcolor="#F1F1F1" stroked="f">
              <v:path arrowok="t"/>
              <v:fill/>
            </v:shape>
            <v:shape style="position:absolute;left:1995;top:624;width:2942;height:187" coordorigin="1995,624" coordsize="2942,187" path="m1995,811l4937,811,4937,624,1995,624,1995,811xe" filled="t" fillcolor="#F1F1F1" stroked="f">
              <v:path arrowok="t"/>
              <v:fill/>
            </v:shape>
            <v:shape style="position:absolute;left:360;top:619;width:1620;height:0" coordorigin="360,619" coordsize="1620,0" path="m360,619l1980,619e" filled="f" stroked="t" strokeweight="0.82pt" strokecolor="#F1F1F1">
              <v:path arrowok="t"/>
            </v:shape>
            <v:shape style="position:absolute;left:1980;top:619;width:2971;height:0" coordorigin="1980,619" coordsize="2971,0" path="m1980,619l4952,619e" filled="f" stroked="t" strokeweight="0.82pt" strokecolor="#F1F1F1">
              <v:path arrowok="t"/>
            </v:shape>
            <v:shape style="position:absolute;left:360;top:818;width:1620;height:0" coordorigin="360,818" coordsize="1620,0" path="m360,818l1980,818e" filled="f" stroked="t" strokeweight="0.82pt" strokecolor="#F1F1F1">
              <v:path arrowok="t"/>
            </v:shape>
            <v:shape style="position:absolute;left:1980;top:818;width:2971;height:0" coordorigin="1980,818" coordsize="2971,0" path="m1980,818l4952,818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Home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beginning/end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Ctrl+Home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beginning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file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Ctrl+End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 w:lineRule="exact" w:line="140"/>
        <w:ind w:left="114"/>
      </w:pP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Ctrl+</w: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↑</w:t>
      </w:r>
      <w:r>
        <w:rPr>
          <w:rFonts w:cs="Times New Roman" w:hAnsi="Times New Roman" w:eastAsia="Times New Roman" w:ascii="Times New Roman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↓</w:t>
      </w:r>
      <w:r>
        <w:rPr>
          <w:rFonts w:cs="Times New Roman" w:hAnsi="Times New Roman" w:eastAsia="Times New Roman" w:ascii="Times New Roman"/>
          <w:w w:val="100"/>
          <w:position w:val="-1"/>
          <w:sz w:val="14"/>
          <w:szCs w:val="14"/>
        </w:rPr>
        <w:t>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Scroll</w:t>
      </w:r>
      <w:r>
        <w:rPr>
          <w:rFonts w:cs="Times New Roman" w:hAnsi="Times New Roman" w:eastAsia="Times New Roman" w:ascii="Times New Roman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up/down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6" w:lineRule="auto" w:line="298"/>
        <w:ind w:right="-2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Shift+Alt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+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(drag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mouse)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Ctrl+Shift+Alt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+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(arrow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key)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right="-4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Ctrl+Shift+Alt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26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+PgUp/PgDn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6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Column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(box)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</w:pPr>
      <w:r>
        <w:pict>
          <v:group style="position:absolute;margin-left:281.55pt;margin-top:-2.24884pt;width:230.58pt;height:21.064pt;mso-position-horizontal-relative:page;mso-position-vertical-relative:paragraph;z-index:-826" coordorigin="5631,-45" coordsize="4612,421">
            <v:shape style="position:absolute;left:5641;top:-35;width:1620;height:14" coordorigin="5641,-35" coordsize="1620,14" path="m5641,-20l7261,-20,7261,-35,5641,-35,5641,-20xe" filled="t" fillcolor="#F1F1F1" stroked="f">
              <v:path arrowok="t"/>
              <v:fill/>
            </v:shape>
            <v:shape style="position:absolute;left:5655;top:-20;width:1591;height:187" coordorigin="5655,-20" coordsize="1591,187" path="m5655,167l7247,167,7247,-20,5655,-20,5655,167xe" filled="t" fillcolor="#F1F1F1" stroked="f">
              <v:path arrowok="t"/>
              <v:fill/>
            </v:shape>
            <v:shape style="position:absolute;left:5641;top:352;width:1620;height:14" coordorigin="5641,352" coordsize="1620,14" path="m5641,366l7261,366,7261,352,5641,352,5641,366xe" filled="t" fillcolor="#F1F1F1" stroked="f">
              <v:path arrowok="t"/>
              <v:fill/>
            </v:shape>
            <v:shape style="position:absolute;left:5655;top:167;width:1591;height:185" coordorigin="5655,167" coordsize="1591,185" path="m5655,352l7247,352,7247,167,5655,167,5655,352xe" filled="t" fillcolor="#F1F1F1" stroked="f">
              <v:path arrowok="t"/>
              <v:fill/>
            </v:shape>
            <v:shape style="position:absolute;left:7261;top:-35;width:2972;height:14" coordorigin="7261,-35" coordsize="2972,14" path="m7261,-20l10233,-20,10233,-35,7261,-35,7261,-20xe" filled="t" fillcolor="#F1F1F1" stroked="f">
              <v:path arrowok="t"/>
              <v:fill/>
            </v:shape>
            <v:shape style="position:absolute;left:7261;top:167;width:2972;height:200" coordorigin="7261,167" coordsize="2972,200" path="m7261,366l10233,366,10233,167,7261,167,7261,366xe" filled="t" fillcolor="#F1F1F1" stroked="f">
              <v:path arrowok="t"/>
              <v:fill/>
            </v:shape>
            <v:shape style="position:absolute;left:7275;top:-20;width:2943;height:187" coordorigin="7275,-20" coordsize="2943,187" path="m7275,167l10218,167,10218,-20,7275,-20,7275,167xe" filled="t" fillcolor="#F1F1F1" stroked="f">
              <v:path arrowok="t"/>
              <v:fill/>
            </v:shape>
            <v:shape style="position:absolute;left:5641;top:-28;width:1620;height:0" coordorigin="5641,-28" coordsize="1620,0" path="m5641,-28l7261,-28e" filled="f" stroked="t" strokeweight="0.82pt" strokecolor="#F1F1F1">
              <v:path arrowok="t"/>
            </v:shape>
            <v:shape style="position:absolute;left:7261;top:-28;width:2972;height:0" coordorigin="7261,-28" coordsize="2972,0" path="m7261,-28l10233,-28e" filled="f" stroked="t" strokeweight="0.82pt" strokecolor="#F1F1F1">
              <v:path arrowok="t"/>
            </v:shape>
            <v:shape style="position:absolute;left:5641;top:359;width:1620;height:0" coordorigin="5641,359" coordsize="1620,0" path="m5641,359l7261,359e" filled="f" stroked="t" strokeweight="0.82pt" strokecolor="#F1F1F1">
              <v:path arrowok="t"/>
            </v:shape>
            <v:shape style="position:absolute;left:7261;top:351;width:2972;height:16" coordorigin="7261,351" coordsize="2972,16" path="m7261,367l10233,367,10233,351,7261,351,7261,367xe" filled="t" fillcolor="#F1F1F1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Column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(box)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right="-4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Column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(box)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page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up/down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Explorer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Toggle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focus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5" w:lineRule="auto" w:line="319"/>
        <w:ind w:right="1747"/>
      </w:pPr>
      <w:r>
        <w:pict>
          <v:group style="position:absolute;margin-left:545.57pt;margin-top:11.1852pt;width:230.61pt;height:11.8pt;mso-position-horizontal-relative:page;mso-position-vertical-relative:paragraph;z-index:-805" coordorigin="10911,224" coordsize="4612,236">
            <v:shape style="position:absolute;left:10921;top:234;width:1620;height:14" coordorigin="10921,234" coordsize="1620,14" path="m10921,248l12542,248,12542,234,10921,234,10921,248xe" filled="t" fillcolor="#F1F1F1" stroked="f">
              <v:path arrowok="t"/>
              <v:fill/>
            </v:shape>
            <v:shape style="position:absolute;left:10921;top:435;width:1620;height:14" coordorigin="10921,435" coordsize="1620,14" path="m10921,450l12542,450,12542,435,10921,435,10921,450xe" filled="t" fillcolor="#F1F1F1" stroked="f">
              <v:path arrowok="t"/>
              <v:fill/>
            </v:shape>
            <v:shape style="position:absolute;left:10936;top:248;width:1592;height:187" coordorigin="10936,248" coordsize="1592,187" path="m10936,435l12527,435,12527,248,10936,248,10936,435xe" filled="t" fillcolor="#F1F1F1" stroked="f">
              <v:path arrowok="t"/>
              <v:fill/>
            </v:shape>
            <v:shape style="position:absolute;left:12542;top:234;width:2972;height:14" coordorigin="12542,234" coordsize="2972,14" path="m12542,248l15514,248,15514,234,12542,234,12542,248xe" filled="t" fillcolor="#F1F1F1" stroked="f">
              <v:path arrowok="t"/>
              <v:fill/>
            </v:shape>
            <v:shape style="position:absolute;left:12542;top:435;width:2972;height:14" coordorigin="12542,435" coordsize="2972,14" path="m12542,450l15514,450,15514,435,12542,435,12542,450xe" filled="t" fillcolor="#F1F1F1" stroked="f">
              <v:path arrowok="t"/>
              <v:fill/>
            </v:shape>
            <v:shape style="position:absolute;left:12556;top:248;width:2942;height:187" coordorigin="12556,248" coordsize="2942,187" path="m12556,435l15499,435,15499,248,12556,248,12556,435xe" filled="t" fillcolor="#F1F1F1" stroked="f">
              <v:path arrowok="t"/>
              <v:fill/>
            </v:shape>
            <v:shape style="position:absolute;left:10921;top:241;width:1620;height:0" coordorigin="10921,241" coordsize="1620,0" path="m10921,241l12542,241e" filled="f" stroked="t" strokeweight="0.82pt" strokecolor="#F1F1F1">
              <v:path arrowok="t"/>
            </v:shape>
            <v:shape style="position:absolute;left:12542;top:241;width:2972;height:0" coordorigin="12542,241" coordsize="2972,0" path="m12542,241l15514,241e" filled="f" stroked="t" strokeweight="0.82pt" strokecolor="#F1F1F1">
              <v:path arrowok="t"/>
            </v:shape>
            <v:shape style="position:absolute;left:10921;top:443;width:1620;height:0" coordorigin="10921,443" coordsize="1620,0" path="m10921,443l12542,443e" filled="f" stroked="t" strokeweight="0.82pt" strokecolor="#F1F1F1">
              <v:path arrowok="t"/>
            </v:shape>
            <v:shape style="position:absolute;left:12542;top:443;width:2972;height:0" coordorigin="12542,443" coordsize="2972,0" path="m12542,443l15514,443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545.57pt;margin-top:32.6852pt;width:230.61pt;height:11.68pt;mso-position-horizontal-relative:page;mso-position-vertical-relative:paragraph;z-index:-804" coordorigin="10911,654" coordsize="4612,234">
            <v:shape style="position:absolute;left:10921;top:664;width:1620;height:14" coordorigin="10921,664" coordsize="1620,14" path="m10921,678l12542,678,12542,664,10921,664,10921,678xe" filled="t" fillcolor="#F1F1F1" stroked="f">
              <v:path arrowok="t"/>
              <v:fill/>
            </v:shape>
            <v:shape style="position:absolute;left:10921;top:863;width:1620;height:14" coordorigin="10921,863" coordsize="1620,14" path="m10921,877l12542,877,12542,863,10921,863,10921,877xe" filled="t" fillcolor="#F1F1F1" stroked="f">
              <v:path arrowok="t"/>
              <v:fill/>
            </v:shape>
            <v:shape style="position:absolute;left:10936;top:678;width:1592;height:185" coordorigin="10936,678" coordsize="1592,185" path="m10936,863l12527,863,12527,678,10936,678,10936,863xe" filled="t" fillcolor="#F1F1F1" stroked="f">
              <v:path arrowok="t"/>
              <v:fill/>
            </v:shape>
            <v:shape style="position:absolute;left:12542;top:664;width:2972;height:14" coordorigin="12542,664" coordsize="2972,14" path="m12542,678l15514,678,15514,664,12542,664,12542,678xe" filled="t" fillcolor="#F1F1F1" stroked="f">
              <v:path arrowok="t"/>
              <v:fill/>
            </v:shape>
            <v:shape style="position:absolute;left:12542;top:863;width:2972;height:14" coordorigin="12542,863" coordsize="2972,14" path="m12542,877l15514,877,15514,863,12542,863,12542,877xe" filled="t" fillcolor="#F1F1F1" stroked="f">
              <v:path arrowok="t"/>
              <v:fill/>
            </v:shape>
            <v:shape style="position:absolute;left:12556;top:678;width:2942;height:185" coordorigin="12556,678" coordsize="2942,185" path="m12556,863l15499,863,15499,678,12556,678,12556,863xe" filled="t" fillcolor="#F1F1F1" stroked="f">
              <v:path arrowok="t"/>
              <v:fill/>
            </v:shape>
            <v:shape style="position:absolute;left:10921;top:671;width:1620;height:0" coordorigin="10921,671" coordsize="1620,0" path="m10921,671l12542,671e" filled="f" stroked="t" strokeweight="0.81997pt" strokecolor="#F1F1F1">
              <v:path arrowok="t"/>
            </v:shape>
            <v:shape style="position:absolute;left:12542;top:671;width:2972;height:0" coordorigin="12542,671" coordsize="2972,0" path="m12542,671l15514,671e" filled="f" stroked="t" strokeweight="0.81997pt" strokecolor="#F1F1F1">
              <v:path arrowok="t"/>
            </v:shape>
            <v:shape style="position:absolute;left:10921;top:870;width:1620;height:0" coordorigin="10921,870" coordsize="1620,0" path="m10921,870l12542,870e" filled="f" stroked="t" strokeweight="0.82pt" strokecolor="#F1F1F1">
              <v:path arrowok="t"/>
            </v:shape>
            <v:shape style="position:absolute;left:12542;top:870;width:2972;height:0" coordorigin="12542,870" coordsize="2972,0" path="m12542,870l15514,870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545.57pt;margin-top:54.0452pt;width:230.61pt;height:11.8pt;mso-position-horizontal-relative:page;mso-position-vertical-relative:paragraph;z-index:-803" coordorigin="10911,1081" coordsize="4612,236">
            <v:shape style="position:absolute;left:10921;top:1091;width:1620;height:14" coordorigin="10921,1091" coordsize="1620,14" path="m10921,1105l12542,1105,12542,1091,10921,1091,10921,1105xe" filled="t" fillcolor="#F1F1F1" stroked="f">
              <v:path arrowok="t"/>
              <v:fill/>
            </v:shape>
            <v:shape style="position:absolute;left:10921;top:1293;width:1620;height:14" coordorigin="10921,1293" coordsize="1620,14" path="m10921,1307l12542,1307,12542,1293,10921,1293,10921,1307xe" filled="t" fillcolor="#F1F1F1" stroked="f">
              <v:path arrowok="t"/>
              <v:fill/>
            </v:shape>
            <v:shape style="position:absolute;left:10936;top:1105;width:1592;height:187" coordorigin="10936,1105" coordsize="1592,187" path="m10936,1293l12527,1293,12527,1105,10936,1105,10936,1293xe" filled="t" fillcolor="#F1F1F1" stroked="f">
              <v:path arrowok="t"/>
              <v:fill/>
            </v:shape>
            <v:shape style="position:absolute;left:12542;top:1091;width:2972;height:14" coordorigin="12542,1091" coordsize="2972,14" path="m12542,1105l15514,1105,15514,1091,12542,1091,12542,1105xe" filled="t" fillcolor="#F1F1F1" stroked="f">
              <v:path arrowok="t"/>
              <v:fill/>
            </v:shape>
            <v:shape style="position:absolute;left:12542;top:1293;width:2972;height:14" coordorigin="12542,1293" coordsize="2972,14" path="m12542,1307l15514,1307,15514,1293,12542,1293,12542,1307xe" filled="t" fillcolor="#F1F1F1" stroked="f">
              <v:path arrowok="t"/>
              <v:fill/>
            </v:shape>
            <v:shape style="position:absolute;left:12556;top:1105;width:2942;height:187" coordorigin="12556,1105" coordsize="2942,187" path="m12556,1293l15499,1293,15499,1105,12556,1105,12556,1293xe" filled="t" fillcolor="#F1F1F1" stroked="f">
              <v:path arrowok="t"/>
              <v:fill/>
            </v:shape>
            <v:shape style="position:absolute;left:10921;top:1098;width:1620;height:0" coordorigin="10921,1098" coordsize="1620,0" path="m10921,1098l12542,1098e" filled="f" stroked="t" strokeweight="0.82pt" strokecolor="#F1F1F1">
              <v:path arrowok="t"/>
            </v:shape>
            <v:shape style="position:absolute;left:12542;top:1098;width:2972;height:0" coordorigin="12542,1098" coordsize="2972,0" path="m12542,1098l15514,1098e" filled="f" stroked="t" strokeweight="0.82pt" strokecolor="#F1F1F1">
              <v:path arrowok="t"/>
            </v:shape>
            <v:shape style="position:absolute;left:10921;top:1300;width:1620;height:0" coordorigin="10921,1300" coordsize="1620,0" path="m10921,1300l12542,1300e" filled="f" stroked="t" strokeweight="0.82pt" strokecolor="#F1F1F1">
              <v:path arrowok="t"/>
            </v:shape>
            <v:shape style="position:absolute;left:12542;top:1300;width:2972;height:0" coordorigin="12542,1300" coordsize="2972,0" path="m12542,1300l15514,1300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Search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Source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Control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Debug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Ctrl+Shift+X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Extensions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Ctrl+Shift+H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Replace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files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/>
        <w:sectPr>
          <w:type w:val="continuous"/>
          <w:pgSz w:w="15840" w:h="12240" w:orient="landscape"/>
          <w:pgMar w:top="260" w:bottom="0" w:left="260" w:right="220"/>
          <w:cols w:num="4" w:equalWidth="off">
            <w:col w:w="3457" w:space="1939"/>
            <w:col w:w="893" w:space="727"/>
            <w:col w:w="2364" w:space="1296"/>
            <w:col w:w="4684"/>
          </w:cols>
        </w:sectPr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Ctrl+Shift+J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Toggle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Search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details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6" w:lineRule="auto" w:line="319"/>
        <w:ind w:left="114" w:right="285"/>
      </w:pPr>
      <w:r>
        <w:pict>
          <v:group style="position:absolute;margin-left:17.5pt;margin-top:11.3552pt;width:230.584pt;height:11.68pt;mso-position-horizontal-relative:page;mso-position-vertical-relative:paragraph;z-index:-846" coordorigin="350,227" coordsize="4612,234">
            <v:shape style="position:absolute;left:360;top:237;width:1620;height:14" coordorigin="360,237" coordsize="1620,14" path="m360,252l1980,252,1980,237,360,237,360,252xe" filled="t" fillcolor="#F1F1F1" stroked="f">
              <v:path arrowok="t"/>
              <v:fill/>
            </v:shape>
            <v:shape style="position:absolute;left:360;top:436;width:1620;height:14" coordorigin="360,436" coordsize="1620,14" path="m360,451l1980,451,1980,436,360,436,360,451xe" filled="t" fillcolor="#F1F1F1" stroked="f">
              <v:path arrowok="t"/>
              <v:fill/>
            </v:shape>
            <v:shape style="position:absolute;left:374;top:252;width:1592;height:185" coordorigin="374,252" coordsize="1592,185" path="m374,436l1966,436,1966,252,374,252,374,436xe" filled="t" fillcolor="#F1F1F1" stroked="f">
              <v:path arrowok="t"/>
              <v:fill/>
            </v:shape>
            <v:shape style="position:absolute;left:1980;top:237;width:2971;height:14" coordorigin="1980,237" coordsize="2971,14" path="m1980,252l4952,252,4952,237,1980,237,1980,252xe" filled="t" fillcolor="#F1F1F1" stroked="f">
              <v:path arrowok="t"/>
              <v:fill/>
            </v:shape>
            <v:shape style="position:absolute;left:1980;top:436;width:2971;height:14" coordorigin="1980,436" coordsize="2971,14" path="m1980,451l4952,451,4952,436,1980,436,1980,451xe" filled="t" fillcolor="#F1F1F1" stroked="f">
              <v:path arrowok="t"/>
              <v:fill/>
            </v:shape>
            <v:shape style="position:absolute;left:1995;top:252;width:2942;height:185" coordorigin="1995,252" coordsize="2942,185" path="m1995,436l4937,436,4937,252,1995,252,1995,436xe" filled="t" fillcolor="#F1F1F1" stroked="f">
              <v:path arrowok="t"/>
              <v:fill/>
            </v:shape>
            <v:shape style="position:absolute;left:360;top:244;width:1620;height:0" coordorigin="360,244" coordsize="1620,0" path="m360,244l1980,244e" filled="f" stroked="t" strokeweight="0.82pt" strokecolor="#F1F1F1">
              <v:path arrowok="t"/>
            </v:shape>
            <v:shape style="position:absolute;left:1980;top:244;width:2971;height:0" coordorigin="1980,244" coordsize="2971,0" path="m1980,244l4952,244e" filled="f" stroked="t" strokeweight="0.82pt" strokecolor="#F1F1F1">
              <v:path arrowok="t"/>
            </v:shape>
            <v:shape style="position:absolute;left:360;top:444;width:1620;height:0" coordorigin="360,444" coordsize="1620,0" path="m360,444l1980,444e" filled="f" stroked="t" strokeweight="0.81997pt" strokecolor="#F1F1F1">
              <v:path arrowok="t"/>
            </v:shape>
            <v:shape style="position:absolute;left:1980;top:444;width:2971;height:0" coordorigin="1980,444" coordsize="2971,0" path="m1980,444l4952,444e" filled="f" stroked="t" strokeweight="0.81997pt" strokecolor="#F1F1F1">
              <v:path arrowok="t"/>
            </v:shape>
            <w10:wrap type="none"/>
          </v:group>
        </w:pict>
      </w:r>
      <w:r>
        <w:pict>
          <v:group style="position:absolute;margin-left:17.5pt;margin-top:32.7152pt;width:230.584pt;height:11.8pt;mso-position-horizontal-relative:page;mso-position-vertical-relative:paragraph;z-index:-845" coordorigin="350,654" coordsize="4612,236">
            <v:shape style="position:absolute;left:360;top:664;width:1620;height:14" coordorigin="360,664" coordsize="1620,14" path="m360,679l1980,679,1980,664,360,664,360,679xe" filled="t" fillcolor="#F1F1F1" stroked="f">
              <v:path arrowok="t"/>
              <v:fill/>
            </v:shape>
            <v:shape style="position:absolute;left:360;top:866;width:1620;height:14" coordorigin="360,866" coordsize="1620,14" path="m360,880l1980,880,1980,866,360,866,360,880xe" filled="t" fillcolor="#F1F1F1" stroked="f">
              <v:path arrowok="t"/>
              <v:fill/>
            </v:shape>
            <v:shape style="position:absolute;left:374;top:679;width:1592;height:187" coordorigin="374,679" coordsize="1592,187" path="m374,866l1966,866,1966,679,374,679,374,866xe" filled="t" fillcolor="#F1F1F1" stroked="f">
              <v:path arrowok="t"/>
              <v:fill/>
            </v:shape>
            <v:shape style="position:absolute;left:1980;top:664;width:2971;height:14" coordorigin="1980,664" coordsize="2971,14" path="m1980,679l4952,679,4952,664,1980,664,1980,679xe" filled="t" fillcolor="#F1F1F1" stroked="f">
              <v:path arrowok="t"/>
              <v:fill/>
            </v:shape>
            <v:shape style="position:absolute;left:1980;top:866;width:2971;height:14" coordorigin="1980,866" coordsize="2971,14" path="m1980,880l4952,880,4952,866,1980,866,1980,880xe" filled="t" fillcolor="#F1F1F1" stroked="f">
              <v:path arrowok="t"/>
              <v:fill/>
            </v:shape>
            <v:shape style="position:absolute;left:1995;top:679;width:2942;height:187" coordorigin="1995,679" coordsize="2942,187" path="m1995,866l4937,866,4937,679,1995,679,1995,866xe" filled="t" fillcolor="#F1F1F1" stroked="f">
              <v:path arrowok="t"/>
              <v:fill/>
            </v:shape>
            <v:shape style="position:absolute;left:360;top:674;width:1620;height:0" coordorigin="360,674" coordsize="1620,0" path="m360,674l1980,674e" filled="f" stroked="t" strokeweight="0.82pt" strokecolor="#F1F1F1">
              <v:path arrowok="t"/>
            </v:shape>
            <v:shape style="position:absolute;left:1980;top:674;width:2971;height:0" coordorigin="1980,674" coordsize="2971,0" path="m1980,674l4952,674e" filled="f" stroked="t" strokeweight="0.82pt" strokecolor="#F1F1F1">
              <v:path arrowok="t"/>
            </v:shape>
            <v:shape style="position:absolute;left:360;top:873;width:1620;height:0" coordorigin="360,873" coordsize="1620,0" path="m360,873l1980,873e" filled="f" stroked="t" strokeweight="0.82pt" strokecolor="#F1F1F1">
              <v:path arrowok="t"/>
            </v:shape>
            <v:shape style="position:absolute;left:1980;top:873;width:2971;height:0" coordorigin="1980,873" coordsize="2971,0" path="m1980,873l4952,873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Alt+PgUp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PgDn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Scroll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page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up/down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Ctrl+Shift+[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Fold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(collapse)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region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Ctrl+Shift+]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Unfold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(uncollapse)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region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Ctrl+[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Fold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(collapse)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subregions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/>
        <w:ind w:left="114" w:right="-4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Ctrl+]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Unfold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(uncollapse)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subregions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 w:lineRule="auto" w:line="320"/>
        <w:ind w:left="114" w:right="196"/>
      </w:pPr>
      <w:r>
        <w:pict>
          <v:group style="position:absolute;margin-left:17.5pt;margin-top:0.475156pt;width:230.584pt;height:11.68pt;mso-position-horizontal-relative:page;mso-position-vertical-relative:paragraph;z-index:-844" coordorigin="350,10" coordsize="4612,234">
            <v:shape style="position:absolute;left:360;top:20;width:1620;height:14" coordorigin="360,20" coordsize="1620,14" path="m360,34l1980,34,1980,20,360,20,360,34xe" filled="t" fillcolor="#F1F1F1" stroked="f">
              <v:path arrowok="t"/>
              <v:fill/>
            </v:shape>
            <v:shape style="position:absolute;left:360;top:219;width:1620;height:14" coordorigin="360,219" coordsize="1620,14" path="m360,233l1980,233,1980,219,360,219,360,233xe" filled="t" fillcolor="#F1F1F1" stroked="f">
              <v:path arrowok="t"/>
              <v:fill/>
            </v:shape>
            <v:shape style="position:absolute;left:374;top:34;width:1592;height:185" coordorigin="374,34" coordsize="1592,185" path="m374,219l1966,219,1966,34,374,34,374,219xe" filled="t" fillcolor="#F1F1F1" stroked="f">
              <v:path arrowok="t"/>
              <v:fill/>
            </v:shape>
            <v:shape style="position:absolute;left:1980;top:20;width:2971;height:14" coordorigin="1980,20" coordsize="2971,14" path="m1980,34l4952,34,4952,20,1980,20,1980,34xe" filled="t" fillcolor="#F1F1F1" stroked="f">
              <v:path arrowok="t"/>
              <v:fill/>
            </v:shape>
            <v:shape style="position:absolute;left:1980;top:219;width:2971;height:14" coordorigin="1980,219" coordsize="2971,14" path="m1980,233l4952,233,4952,219,1980,219,1980,233xe" filled="t" fillcolor="#F1F1F1" stroked="f">
              <v:path arrowok="t"/>
              <v:fill/>
            </v:shape>
            <v:shape style="position:absolute;left:1995;top:34;width:2942;height:185" coordorigin="1995,34" coordsize="2942,185" path="m1995,219l4937,219,4937,34,1995,34,1995,219xe" filled="t" fillcolor="#F1F1F1" stroked="f">
              <v:path arrowok="t"/>
              <v:fill/>
            </v:shape>
            <v:shape style="position:absolute;left:360;top:27;width:1620;height:0" coordorigin="360,27" coordsize="1620,0" path="m360,27l1980,27e" filled="f" stroked="t" strokeweight="0.82pt" strokecolor="#F1F1F1">
              <v:path arrowok="t"/>
            </v:shape>
            <v:shape style="position:absolute;left:1980;top:27;width:2971;height:0" coordorigin="1980,27" coordsize="2971,0" path="m1980,27l4952,27e" filled="f" stroked="t" strokeweight="0.82pt" strokecolor="#F1F1F1">
              <v:path arrowok="t"/>
            </v:shape>
            <v:shape style="position:absolute;left:360;top:226;width:1620;height:0" coordorigin="360,226" coordsize="1620,0" path="m360,226l1980,226e" filled="f" stroked="t" strokeweight="0.82pt" strokecolor="#F1F1F1">
              <v:path arrowok="t"/>
            </v:shape>
            <v:shape style="position:absolute;left:1980;top:226;width:2971;height:0" coordorigin="1980,226" coordsize="2971,0" path="m1980,226l4952,226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17.5pt;margin-top:21.8652pt;width:230.584pt;height:11.8pt;mso-position-horizontal-relative:page;mso-position-vertical-relative:paragraph;z-index:-843" coordorigin="350,437" coordsize="4612,236">
            <v:shape style="position:absolute;left:360;top:447;width:1620;height:14" coordorigin="360,447" coordsize="1620,14" path="m360,462l1980,462,1980,447,360,447,360,462xe" filled="t" fillcolor="#F1F1F1" stroked="f">
              <v:path arrowok="t"/>
              <v:fill/>
            </v:shape>
            <v:shape style="position:absolute;left:360;top:649;width:1620;height:14" coordorigin="360,649" coordsize="1620,14" path="m360,663l1980,663,1980,649,360,649,360,663xe" filled="t" fillcolor="#F1F1F1" stroked="f">
              <v:path arrowok="t"/>
              <v:fill/>
            </v:shape>
            <v:shape style="position:absolute;left:374;top:462;width:1592;height:187" coordorigin="374,462" coordsize="1592,187" path="m374,649l1966,649,1966,462,374,462,374,649xe" filled="t" fillcolor="#F1F1F1" stroked="f">
              <v:path arrowok="t"/>
              <v:fill/>
            </v:shape>
            <v:shape style="position:absolute;left:1980;top:447;width:2971;height:14" coordorigin="1980,447" coordsize="2971,14" path="m1980,462l4952,462,4952,447,1980,447,1980,462xe" filled="t" fillcolor="#F1F1F1" stroked="f">
              <v:path arrowok="t"/>
              <v:fill/>
            </v:shape>
            <v:shape style="position:absolute;left:1980;top:649;width:2971;height:14" coordorigin="1980,649" coordsize="2971,14" path="m1980,663l4952,663,4952,649,1980,649,1980,663xe" filled="t" fillcolor="#F1F1F1" stroked="f">
              <v:path arrowok="t"/>
              <v:fill/>
            </v:shape>
            <v:shape style="position:absolute;left:1995;top:462;width:2942;height:187" coordorigin="1995,462" coordsize="2942,187" path="m1995,649l4937,649,4937,462,1995,462,1995,649xe" filled="t" fillcolor="#F1F1F1" stroked="f">
              <v:path arrowok="t"/>
              <v:fill/>
            </v:shape>
            <v:shape style="position:absolute;left:360;top:457;width:1620;height:0" coordorigin="360,457" coordsize="1620,0" path="m360,457l1980,457e" filled="f" stroked="t" strokeweight="0.82pt" strokecolor="#F1F1F1">
              <v:path arrowok="t"/>
            </v:shape>
            <v:shape style="position:absolute;left:1980;top:457;width:2971;height:0" coordorigin="1980,457" coordsize="2971,0" path="m1980,457l4952,457e" filled="f" stroked="t" strokeweight="0.82pt" strokecolor="#F1F1F1">
              <v:path arrowok="t"/>
            </v:shape>
            <v:shape style="position:absolute;left:360;top:656;width:1620;height:0" coordorigin="360,656" coordsize="1620,0" path="m360,656l1980,656e" filled="f" stroked="t" strokeweight="0.82pt" strokecolor="#F1F1F1">
              <v:path arrowok="t"/>
            </v:shape>
            <v:shape style="position:absolute;left:1980;top:656;width:2971;height:0" coordorigin="1980,656" coordsize="2971,0" path="m1980,656l4952,656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Ctrl+0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Fold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(collapse)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regions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Ctrl+J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Unfold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(uncollapse)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regions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Ctrl+C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Add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comment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auto" w:line="319"/>
        <w:ind w:left="114" w:right="645"/>
      </w:pPr>
      <w:r>
        <w:pict>
          <v:group style="position:absolute;margin-left:17.5pt;margin-top:8.55516pt;width:230.584pt;height:11.68pt;mso-position-horizontal-relative:page;mso-position-vertical-relative:paragraph;z-index:-842" coordorigin="350,171" coordsize="4612,234">
            <v:shape style="position:absolute;left:360;top:181;width:1620;height:14" coordorigin="360,181" coordsize="1620,14" path="m360,196l1980,196,1980,181,360,181,360,196xe" filled="t" fillcolor="#F1F1F1" stroked="f">
              <v:path arrowok="t"/>
              <v:fill/>
            </v:shape>
            <v:shape style="position:absolute;left:360;top:380;width:1620;height:14" coordorigin="360,380" coordsize="1620,14" path="m360,395l1980,395,1980,380,360,380,360,395xe" filled="t" fillcolor="#F1F1F1" stroked="f">
              <v:path arrowok="t"/>
              <v:fill/>
            </v:shape>
            <v:shape style="position:absolute;left:374;top:196;width:1592;height:185" coordorigin="374,196" coordsize="1592,185" path="m374,380l1966,380,1966,196,374,196,374,380xe" filled="t" fillcolor="#F1F1F1" stroked="f">
              <v:path arrowok="t"/>
              <v:fill/>
            </v:shape>
            <v:shape style="position:absolute;left:1980;top:181;width:2971;height:14" coordorigin="1980,181" coordsize="2971,14" path="m1980,196l4952,196,4952,181,1980,181,1980,196xe" filled="t" fillcolor="#F1F1F1" stroked="f">
              <v:path arrowok="t"/>
              <v:fill/>
            </v:shape>
            <v:shape style="position:absolute;left:1980;top:380;width:2971;height:14" coordorigin="1980,380" coordsize="2971,14" path="m1980,395l4952,395,4952,380,1980,380,1980,395xe" filled="t" fillcolor="#F1F1F1" stroked="f">
              <v:path arrowok="t"/>
              <v:fill/>
            </v:shape>
            <v:shape style="position:absolute;left:1995;top:196;width:2942;height:185" coordorigin="1995,196" coordsize="2942,185" path="m1995,380l4937,380,4937,196,1995,196,1995,380xe" filled="t" fillcolor="#F1F1F1" stroked="f">
              <v:path arrowok="t"/>
              <v:fill/>
            </v:shape>
            <v:shape style="position:absolute;left:360;top:188;width:1620;height:0" coordorigin="360,188" coordsize="1620,0" path="m360,188l1980,188e" filled="f" stroked="t" strokeweight="0.82pt" strokecolor="#F1F1F1">
              <v:path arrowok="t"/>
            </v:shape>
            <v:shape style="position:absolute;left:1980;top:188;width:2971;height:0" coordorigin="1980,188" coordsize="2971,0" path="m1980,188l4952,188e" filled="f" stroked="t" strokeweight="0.82pt" strokecolor="#F1F1F1">
              <v:path arrowok="t"/>
            </v:shape>
            <v:shape style="position:absolute;left:360;top:388;width:1620;height:0" coordorigin="360,388" coordsize="1620,0" path="m360,388l1980,388e" filled="f" stroked="t" strokeweight="0.82pt" strokecolor="#F1F1F1">
              <v:path arrowok="t"/>
            </v:shape>
            <v:shape style="position:absolute;left:1980;top:388;width:2971;height:0" coordorigin="1980,388" coordsize="2971,0" path="m1980,388l4952,388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17.5pt;margin-top:29.9152pt;width:230.584pt;height:11.8pt;mso-position-horizontal-relative:page;mso-position-vertical-relative:paragraph;z-index:-841" coordorigin="350,598" coordsize="4612,236">
            <v:shape style="position:absolute;left:360;top:608;width:1620;height:14" coordorigin="360,608" coordsize="1620,14" path="m360,623l1980,623,1980,608,360,608,360,623xe" filled="t" fillcolor="#F1F1F1" stroked="f">
              <v:path arrowok="t"/>
              <v:fill/>
            </v:shape>
            <v:shape style="position:absolute;left:360;top:810;width:1620;height:14" coordorigin="360,810" coordsize="1620,14" path="m360,824l1980,824,1980,810,360,810,360,824xe" filled="t" fillcolor="#F1F1F1" stroked="f">
              <v:path arrowok="t"/>
              <v:fill/>
            </v:shape>
            <v:shape style="position:absolute;left:374;top:623;width:1592;height:187" coordorigin="374,623" coordsize="1592,187" path="m374,810l1966,810,1966,623,374,623,374,810xe" filled="t" fillcolor="#F1F1F1" stroked="f">
              <v:path arrowok="t"/>
              <v:fill/>
            </v:shape>
            <v:shape style="position:absolute;left:1980;top:608;width:2971;height:14" coordorigin="1980,608" coordsize="2971,14" path="m1980,623l4952,623,4952,608,1980,608,1980,623xe" filled="t" fillcolor="#F1F1F1" stroked="f">
              <v:path arrowok="t"/>
              <v:fill/>
            </v:shape>
            <v:shape style="position:absolute;left:1980;top:810;width:2971;height:14" coordorigin="1980,810" coordsize="2971,14" path="m1980,824l4952,824,4952,810,1980,810,1980,824xe" filled="t" fillcolor="#F1F1F1" stroked="f">
              <v:path arrowok="t"/>
              <v:fill/>
            </v:shape>
            <v:shape style="position:absolute;left:1995;top:623;width:2942;height:187" coordorigin="1995,623" coordsize="2942,187" path="m1995,810l4937,810,4937,623,1995,623,1995,810xe" filled="t" fillcolor="#F1F1F1" stroked="f">
              <v:path arrowok="t"/>
              <v:fill/>
            </v:shape>
            <v:shape style="position:absolute;left:360;top:618;width:1620;height:0" coordorigin="360,618" coordsize="1620,0" path="m360,618l1980,618e" filled="f" stroked="t" strokeweight="0.82pt" strokecolor="#F1F1F1">
              <v:path arrowok="t"/>
            </v:shape>
            <v:shape style="position:absolute;left:1980;top:618;width:2971;height:0" coordorigin="1980,618" coordsize="2971,0" path="m1980,618l4952,618e" filled="f" stroked="t" strokeweight="0.82pt" strokecolor="#F1F1F1">
              <v:path arrowok="t"/>
            </v:shape>
            <v:shape style="position:absolute;left:360;top:817;width:1620;height:0" coordorigin="360,817" coordsize="1620,0" path="m360,817l1980,817e" filled="f" stroked="t" strokeweight="0.82pt" strokecolor="#F1F1F1">
              <v:path arrowok="t"/>
            </v:shape>
            <v:shape style="position:absolute;left:1980;top:817;width:2971;height:0" coordorigin="1980,817" coordsize="2971,0" path="m1980,817l4952,817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Ctrl+U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Remove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comment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Toggle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comment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Shift+Alt+A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Toggle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block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comment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Alt+Z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Toggle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word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wrap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Navigation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auto" w:line="319"/>
        <w:ind w:left="114" w:right="997"/>
      </w:pPr>
      <w:r>
        <w:pict>
          <v:group style="position:absolute;margin-left:16.15pt;margin-top:-5.51484pt;width:231.934pt;height:15.07pt;mso-position-horizontal-relative:page;mso-position-vertical-relative:paragraph;z-index:-840" coordorigin="323,-110" coordsize="4639,301">
            <v:shape style="position:absolute;left:331;top:-102;width:4618;height:0" coordorigin="331,-102" coordsize="4618,0" path="m331,-102l4949,-102e" filled="f" stroked="t" strokeweight="0.82pt" strokecolor="#808080">
              <v:path arrowok="t"/>
            </v:shape>
            <v:shape style="position:absolute;left:360;top:-35;width:1620;height:14" coordorigin="360,-35" coordsize="1620,14" path="m360,-20l1980,-20,1980,-35,360,-35,360,-20xe" filled="t" fillcolor="#F1F1F1" stroked="f">
              <v:path arrowok="t"/>
              <v:fill/>
            </v:shape>
            <v:shape style="position:absolute;left:360;top:167;width:1620;height:14" coordorigin="360,167" coordsize="1620,14" path="m360,181l1980,181,1980,167,360,167,360,181xe" filled="t" fillcolor="#F1F1F1" stroked="f">
              <v:path arrowok="t"/>
              <v:fill/>
            </v:shape>
            <v:shape style="position:absolute;left:374;top:-20;width:1592;height:187" coordorigin="374,-20" coordsize="1592,187" path="m374,167l1966,167,1966,-20,374,-20,374,167xe" filled="t" fillcolor="#F1F1F1" stroked="f">
              <v:path arrowok="t"/>
              <v:fill/>
            </v:shape>
            <v:shape style="position:absolute;left:1980;top:-35;width:2971;height:14" coordorigin="1980,-35" coordsize="2971,14" path="m1980,-20l4952,-20,4952,-35,1980,-35,1980,-20xe" filled="t" fillcolor="#F1F1F1" stroked="f">
              <v:path arrowok="t"/>
              <v:fill/>
            </v:shape>
            <v:shape style="position:absolute;left:1980;top:167;width:2971;height:14" coordorigin="1980,167" coordsize="2971,14" path="m1980,181l4952,181,4952,167,1980,167,1980,181xe" filled="t" fillcolor="#F1F1F1" stroked="f">
              <v:path arrowok="t"/>
              <v:fill/>
            </v:shape>
            <v:shape style="position:absolute;left:1995;top:-20;width:2942;height:187" coordorigin="1995,-20" coordsize="2942,187" path="m1995,167l4937,167,4937,-20,1995,-20,1995,167xe" filled="t" fillcolor="#F1F1F1" stroked="f">
              <v:path arrowok="t"/>
              <v:fill/>
            </v:shape>
            <v:shape style="position:absolute;left:360;top:-28;width:1620;height:0" coordorigin="360,-28" coordsize="1620,0" path="m360,-28l1980,-28e" filled="f" stroked="t" strokeweight="0.82pt" strokecolor="#F1F1F1">
              <v:path arrowok="t"/>
            </v:shape>
            <v:shape style="position:absolute;left:1980;top:-28;width:2971;height:0" coordorigin="1980,-28" coordsize="2971,0" path="m1980,-28l4952,-28e" filled="f" stroked="t" strokeweight="0.82pt" strokecolor="#F1F1F1">
              <v:path arrowok="t"/>
            </v:shape>
            <v:shape style="position:absolute;left:360;top:174;width:1620;height:0" coordorigin="360,174" coordsize="1620,0" path="m360,174l1980,174e" filled="f" stroked="t" strokeweight="0.82pt" strokecolor="#F1F1F1">
              <v:path arrowok="t"/>
            </v:shape>
            <v:shape style="position:absolute;left:1980;top:174;width:2971;height:0" coordorigin="1980,174" coordsize="2971,0" path="m1980,174l4952,174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17.5pt;margin-top:19.2312pt;width:230.584pt;height:11.68pt;mso-position-horizontal-relative:page;mso-position-vertical-relative:paragraph;z-index:-839" coordorigin="350,385" coordsize="4612,234">
            <v:shape style="position:absolute;left:360;top:395;width:1620;height:14" coordorigin="360,395" coordsize="1620,14" path="m360,409l1980,409,1980,395,360,395,360,409xe" filled="t" fillcolor="#F1F1F1" stroked="f">
              <v:path arrowok="t"/>
              <v:fill/>
            </v:shape>
            <v:shape style="position:absolute;left:360;top:594;width:1620;height:14" coordorigin="360,594" coordsize="1620,14" path="m360,608l1980,608,1980,594,360,594,360,608xe" filled="t" fillcolor="#F1F1F1" stroked="f">
              <v:path arrowok="t"/>
              <v:fill/>
            </v:shape>
            <v:shape style="position:absolute;left:374;top:409;width:1592;height:185" coordorigin="374,409" coordsize="1592,185" path="m374,594l1966,594,1966,409,374,409,374,594xe" filled="t" fillcolor="#F1F1F1" stroked="f">
              <v:path arrowok="t"/>
              <v:fill/>
            </v:shape>
            <v:shape style="position:absolute;left:1980;top:395;width:2971;height:14" coordorigin="1980,395" coordsize="2971,14" path="m1980,409l4952,409,4952,395,1980,395,1980,409xe" filled="t" fillcolor="#F1F1F1" stroked="f">
              <v:path arrowok="t"/>
              <v:fill/>
            </v:shape>
            <v:shape style="position:absolute;left:1980;top:594;width:2971;height:14" coordorigin="1980,594" coordsize="2971,14" path="m1980,608l4952,608,4952,594,1980,594,1980,608xe" filled="t" fillcolor="#F1F1F1" stroked="f">
              <v:path arrowok="t"/>
              <v:fill/>
            </v:shape>
            <v:shape style="position:absolute;left:1995;top:409;width:2942;height:185" coordorigin="1995,409" coordsize="2942,185" path="m1995,594l4937,594,4937,409,1995,409,1995,594xe" filled="t" fillcolor="#F1F1F1" stroked="f">
              <v:path arrowok="t"/>
              <v:fill/>
            </v:shape>
            <v:shape style="position:absolute;left:360;top:402;width:1620;height:0" coordorigin="360,402" coordsize="1620,0" path="m360,402l1980,402e" filled="f" stroked="t" strokeweight="0.82pt" strokecolor="#F1F1F1">
              <v:path arrowok="t"/>
            </v:shape>
            <v:shape style="position:absolute;left:1980;top:402;width:2971;height:0" coordorigin="1980,402" coordsize="2971,0" path="m1980,402l4952,402e" filled="f" stroked="t" strokeweight="0.82pt" strokecolor="#F1F1F1">
              <v:path arrowok="t"/>
            </v:shape>
            <v:shape style="position:absolute;left:360;top:601;width:1620;height:0" coordorigin="360,601" coordsize="1620,0" path="m360,601l1980,601e" filled="f" stroked="t" strokeweight="0.81997pt" strokecolor="#F1F1F1">
              <v:path arrowok="t"/>
            </v:shape>
            <v:shape style="position:absolute;left:1980;top:601;width:2971;height:0" coordorigin="1980,601" coordsize="2971,0" path="m1980,601l4952,601e" filled="f" stroked="t" strokeweight="0.81997pt" strokecolor="#F1F1F1">
              <v:path arrowok="t"/>
            </v:shape>
            <w10:wrap type="none"/>
          </v:group>
        </w:pict>
      </w:r>
      <w:r>
        <w:pict>
          <v:group style="position:absolute;margin-left:17.5pt;margin-top:40.6152pt;width:230.584pt;height:11.8pt;mso-position-horizontal-relative:page;mso-position-vertical-relative:paragraph;z-index:-838" coordorigin="350,812" coordsize="4612,236">
            <v:shape style="position:absolute;left:360;top:822;width:1620;height:14" coordorigin="360,822" coordsize="1620,14" path="m360,837l1980,837,1980,822,360,822,360,837xe" filled="t" fillcolor="#F1F1F1" stroked="f">
              <v:path arrowok="t"/>
              <v:fill/>
            </v:shape>
            <v:shape style="position:absolute;left:360;top:1024;width:1620;height:14" coordorigin="360,1024" coordsize="1620,14" path="m360,1038l1980,1038,1980,1024,360,1024,360,1038xe" filled="t" fillcolor="#F1F1F1" stroked="f">
              <v:path arrowok="t"/>
              <v:fill/>
            </v:shape>
            <v:shape style="position:absolute;left:374;top:837;width:1592;height:187" coordorigin="374,837" coordsize="1592,187" path="m374,1024l1966,1024,1966,837,374,837,374,1024xe" filled="t" fillcolor="#F1F1F1" stroked="f">
              <v:path arrowok="t"/>
              <v:fill/>
            </v:shape>
            <v:shape style="position:absolute;left:1980;top:822;width:2971;height:14" coordorigin="1980,822" coordsize="2971,14" path="m1980,837l4952,837,4952,822,1980,822,1980,837xe" filled="t" fillcolor="#F1F1F1" stroked="f">
              <v:path arrowok="t"/>
              <v:fill/>
            </v:shape>
            <v:shape style="position:absolute;left:1980;top:1024;width:2971;height:14" coordorigin="1980,1024" coordsize="2971,14" path="m1980,1038l4952,1038,4952,1024,1980,1024,1980,1038xe" filled="t" fillcolor="#F1F1F1" stroked="f">
              <v:path arrowok="t"/>
              <v:fill/>
            </v:shape>
            <v:shape style="position:absolute;left:1995;top:837;width:2942;height:187" coordorigin="1995,837" coordsize="2942,187" path="m1995,1024l4937,1024,4937,837,1995,837,1995,1024xe" filled="t" fillcolor="#F1F1F1" stroked="f">
              <v:path arrowok="t"/>
              <v:fill/>
            </v:shape>
            <v:shape style="position:absolute;left:360;top:830;width:1620;height:0" coordorigin="360,830" coordsize="1620,0" path="m360,830l1980,830e" filled="f" stroked="t" strokeweight="0.81997pt" strokecolor="#F1F1F1">
              <v:path arrowok="t"/>
            </v:shape>
            <v:shape style="position:absolute;left:1980;top:830;width:2971;height:0" coordorigin="1980,830" coordsize="2971,0" path="m1980,830l4952,830e" filled="f" stroked="t" strokeweight="0.81997pt" strokecolor="#F1F1F1">
              <v:path arrowok="t"/>
            </v:shape>
            <v:shape style="position:absolute;left:360;top:1031;width:1620;height:0" coordorigin="360,1031" coordsize="1620,0" path="m360,1031l1980,1031e" filled="f" stroked="t" strokeweight="0.82003pt" strokecolor="#F1F1F1">
              <v:path arrowok="t"/>
            </v:shape>
            <v:shape style="position:absolute;left:1980;top:1031;width:2971;height:0" coordorigin="1980,1031" coordsize="2971,0" path="m1980,1031l4952,1031e" filled="f" stroked="t" strokeweight="0.82003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Symbols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Line...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File...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Symbol...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/>
        <w:ind w:left="1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Ctrl+Shift+M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Problems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panel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 w:lineRule="auto" w:line="319"/>
        <w:ind w:left="114" w:right="116"/>
      </w:pPr>
      <w:r>
        <w:pict>
          <v:group style="position:absolute;margin-left:17.5pt;margin-top:11.1552pt;width:230.584pt;height:11.68pt;mso-position-horizontal-relative:page;mso-position-vertical-relative:paragraph;z-index:-837" coordorigin="350,223" coordsize="4612,234">
            <v:shape style="position:absolute;left:360;top:233;width:1620;height:14" coordorigin="360,233" coordsize="1620,14" path="m360,248l1980,248,1980,233,360,233,360,248xe" filled="t" fillcolor="#F1F1F1" stroked="f">
              <v:path arrowok="t"/>
              <v:fill/>
            </v:shape>
            <v:shape style="position:absolute;left:360;top:432;width:1620;height:14" coordorigin="360,432" coordsize="1620,14" path="m360,447l1980,447,1980,432,360,432,360,447xe" filled="t" fillcolor="#F1F1F1" stroked="f">
              <v:path arrowok="t"/>
              <v:fill/>
            </v:shape>
            <v:shape style="position:absolute;left:374;top:248;width:1592;height:185" coordorigin="374,248" coordsize="1592,185" path="m374,432l1966,432,1966,248,374,248,374,432xe" filled="t" fillcolor="#F1F1F1" stroked="f">
              <v:path arrowok="t"/>
              <v:fill/>
            </v:shape>
            <v:shape style="position:absolute;left:1980;top:233;width:2971;height:14" coordorigin="1980,233" coordsize="2971,14" path="m1980,248l4952,248,4952,233,1980,233,1980,248xe" filled="t" fillcolor="#F1F1F1" stroked="f">
              <v:path arrowok="t"/>
              <v:fill/>
            </v:shape>
            <v:shape style="position:absolute;left:1980;top:432;width:2971;height:14" coordorigin="1980,432" coordsize="2971,14" path="m1980,447l4952,447,4952,432,1980,432,1980,447xe" filled="t" fillcolor="#F1F1F1" stroked="f">
              <v:path arrowok="t"/>
              <v:fill/>
            </v:shape>
            <v:shape style="position:absolute;left:1995;top:248;width:2942;height:185" coordorigin="1995,248" coordsize="2942,185" path="m1995,432l4937,432,4937,248,1995,248,1995,432xe" filled="t" fillcolor="#F1F1F1" stroked="f">
              <v:path arrowok="t"/>
              <v:fill/>
            </v:shape>
            <v:shape style="position:absolute;left:360;top:240;width:1620;height:0" coordorigin="360,240" coordsize="1620,0" path="m360,240l1980,240e" filled="f" stroked="t" strokeweight="0.81997pt" strokecolor="#F1F1F1">
              <v:path arrowok="t"/>
            </v:shape>
            <v:shape style="position:absolute;left:1980;top:240;width:2971;height:0" coordorigin="1980,240" coordsize="2971,0" path="m1980,240l4952,240e" filled="f" stroked="t" strokeweight="0.81997pt" strokecolor="#F1F1F1">
              <v:path arrowok="t"/>
            </v:shape>
            <v:shape style="position:absolute;left:360;top:440;width:1620;height:0" coordorigin="360,440" coordsize="1620,0" path="m360,440l1980,440e" filled="f" stroked="t" strokeweight="0.81997pt" strokecolor="#F1F1F1">
              <v:path arrowok="t"/>
            </v:shape>
            <v:shape style="position:absolute;left:1980;top:440;width:2971;height:0" coordorigin="1980,440" coordsize="2971,0" path="m1980,440l4952,440e" filled="f" stroked="t" strokeweight="0.81997pt" strokecolor="#F1F1F1">
              <v:path arrowok="t"/>
            </v:shape>
            <w10:wrap type="none"/>
          </v:group>
        </w:pict>
      </w:r>
      <w:r>
        <w:pict>
          <v:group style="position:absolute;margin-left:17.5pt;margin-top:32.5152pt;width:230.584pt;height:11.8pt;mso-position-horizontal-relative:page;mso-position-vertical-relative:paragraph;z-index:-836" coordorigin="350,650" coordsize="4612,236">
            <v:shape style="position:absolute;left:360;top:660;width:1620;height:14" coordorigin="360,660" coordsize="1620,14" path="m360,675l1980,675,1980,660,360,660,360,675xe" filled="t" fillcolor="#F1F1F1" stroked="f">
              <v:path arrowok="t"/>
              <v:fill/>
            </v:shape>
            <v:shape style="position:absolute;left:360;top:862;width:1620;height:14" coordorigin="360,862" coordsize="1620,14" path="m360,876l1980,876,1980,862,360,862,360,876xe" filled="t" fillcolor="#F1F1F1" stroked="f">
              <v:path arrowok="t"/>
              <v:fill/>
            </v:shape>
            <v:shape style="position:absolute;left:374;top:675;width:1592;height:187" coordorigin="374,675" coordsize="1592,187" path="m374,862l1966,862,1966,675,374,675,374,862xe" filled="t" fillcolor="#F1F1F1" stroked="f">
              <v:path arrowok="t"/>
              <v:fill/>
            </v:shape>
            <v:shape style="position:absolute;left:1980;top:660;width:2971;height:14" coordorigin="1980,660" coordsize="2971,14" path="m1980,675l4952,675,4952,660,1980,660,1980,675xe" filled="t" fillcolor="#F1F1F1" stroked="f">
              <v:path arrowok="t"/>
              <v:fill/>
            </v:shape>
            <v:shape style="position:absolute;left:1980;top:862;width:2971;height:14" coordorigin="1980,862" coordsize="2971,14" path="m1980,876l4952,876,4952,862,1980,862,1980,876xe" filled="t" fillcolor="#F1F1F1" stroked="f">
              <v:path arrowok="t"/>
              <v:fill/>
            </v:shape>
            <v:shape style="position:absolute;left:1995;top:675;width:2942;height:187" coordorigin="1995,675" coordsize="2942,187" path="m1995,862l4937,862,4937,675,1995,675,1995,862xe" filled="t" fillcolor="#F1F1F1" stroked="f">
              <v:path arrowok="t"/>
              <v:fill/>
            </v:shape>
            <v:shape style="position:absolute;left:360;top:668;width:1620;height:0" coordorigin="360,668" coordsize="1620,0" path="m360,668l1980,668e" filled="f" stroked="t" strokeweight="0.82003pt" strokecolor="#F1F1F1">
              <v:path arrowok="t"/>
            </v:shape>
            <v:shape style="position:absolute;left:1980;top:668;width:2971;height:0" coordorigin="1980,668" coordsize="2971,0" path="m1980,668l4952,668e" filled="f" stroked="t" strokeweight="0.82003pt" strokecolor="#F1F1F1">
              <v:path arrowok="t"/>
            </v:shape>
            <v:shape style="position:absolute;left:360;top:869;width:1620;height:0" coordorigin="360,869" coordsize="1620,0" path="m360,869l1980,869e" filled="f" stroked="t" strokeweight="0.81997pt" strokecolor="#F1F1F1">
              <v:path arrowok="t"/>
            </v:shape>
            <v:shape style="position:absolute;left:1980;top:869;width:2971;height:0" coordorigin="1980,869" coordsize="2971,0" path="m1980,869l4952,869e" filled="f" stroked="t" strokeweight="0.81997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F8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next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error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warning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Shift+F8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previous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error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warning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Ctrl+Shift+Tab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Navigate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editor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group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history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Alt+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←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back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forward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languages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editing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4"/>
      </w:pPr>
      <w:r>
        <w:pict>
          <v:group style="position:absolute;margin-left:280.2pt;margin-top:-5.51484pt;width:231.72pt;height:17.59pt;mso-position-horizontal-relative:page;mso-position-vertical-relative:paragraph;z-index:-825" coordorigin="5604,-110" coordsize="4634,352">
            <v:shape style="position:absolute;left:5612;top:-102;width:4618;height:0" coordorigin="5612,-102" coordsize="4618,0" path="m5612,-102l10230,-102e" filled="f" stroked="t" strokeweight="0.82pt" strokecolor="#808080">
              <v:path arrowok="t"/>
            </v:shape>
            <v:shape style="position:absolute;left:5641;top:-35;width:1618;height:14" coordorigin="5641,-35" coordsize="1618,14" path="m5641,-20l7259,-20,7259,-35,5641,-35,5641,-20xe" filled="t" fillcolor="#F1F1F1" stroked="f">
              <v:path arrowok="t"/>
              <v:fill/>
            </v:shape>
            <v:shape style="position:absolute;left:5641;top:167;width:1618;height:65" coordorigin="5641,167" coordsize="1618,65" path="m5641,232l7259,232,7259,167,5641,167,5641,232xe" filled="t" fillcolor="#F1F1F1" stroked="f">
              <v:path arrowok="t"/>
              <v:fill/>
            </v:shape>
            <v:shape style="position:absolute;left:5655;top:-20;width:1589;height:187" coordorigin="5655,-20" coordsize="1589,187" path="m5655,167l7244,167,7244,-20,5655,-20,5655,167xe" filled="t" fillcolor="#F1F1F1" stroked="f">
              <v:path arrowok="t"/>
              <v:fill/>
            </v:shape>
            <v:shape style="position:absolute;left:7259;top:-35;width:2943;height:14" coordorigin="7259,-35" coordsize="2943,14" path="m7259,-20l10201,-20,10201,-35,7259,-35,7259,-20xe" filled="t" fillcolor="#F1F1F1" stroked="f">
              <v:path arrowok="t"/>
              <v:fill/>
            </v:shape>
            <v:shape style="position:absolute;left:7259;top:167;width:2943;height:65" coordorigin="7259,167" coordsize="2943,65" path="m7259,232l10201,232,10201,167,7259,167,7259,232xe" filled="t" fillcolor="#F1F1F1" stroked="f">
              <v:path arrowok="t"/>
              <v:fill/>
            </v:shape>
            <v:shape style="position:absolute;left:7273;top:-20;width:2914;height:187" coordorigin="7273,-20" coordsize="2914,187" path="m7273,167l10187,167,10187,-20,7273,-20,7273,167xe" filled="t" fillcolor="#F1F1F1" stroked="f">
              <v:path arrowok="t"/>
              <v:fill/>
            </v:shape>
            <v:shape style="position:absolute;left:5641;top:-28;width:1618;height:0" coordorigin="5641,-28" coordsize="1618,0" path="m5641,-28l7259,-28e" filled="f" stroked="t" strokeweight="0.82pt" strokecolor="#F1F1F1">
              <v:path arrowok="t"/>
            </v:shape>
            <v:shape style="position:absolute;left:7259;top:-28;width:2943;height:0" coordorigin="7259,-28" coordsize="2943,0" path="m7259,-28l10201,-28e" filled="f" stroked="t" strokeweight="0.82pt" strokecolor="#F1F1F1">
              <v:path arrowok="t"/>
            </v:shape>
            <v:shape style="position:absolute;left:5641;top:216;width:1618;height:16" coordorigin="5641,216" coordsize="1618,16" path="m5641,233l7259,233,7259,216,5641,216,5641,233xe" filled="t" fillcolor="#F1F1F1" stroked="f">
              <v:path arrowok="t"/>
              <v:fill/>
            </v:shape>
            <v:shape style="position:absolute;left:7259;top:216;width:2943;height:16" coordorigin="7259,216" coordsize="2943,16" path="m7259,233l10201,233,10201,216,7259,216,7259,233xe" filled="t" fillcolor="#F1F1F1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Ctrl+Space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Trigger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suggestion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auto" w:line="318"/>
        <w:ind w:left="14" w:right="871"/>
      </w:pPr>
      <w:r>
        <w:pict>
          <v:group style="position:absolute;margin-left:281.55pt;margin-top:8.43516pt;width:229.02pt;height:11.8pt;mso-position-horizontal-relative:page;mso-position-vertical-relative:paragraph;z-index:-824" coordorigin="5631,169" coordsize="4580,236">
            <v:shape style="position:absolute;left:5641;top:179;width:1618;height:14" coordorigin="5641,179" coordsize="1618,14" path="m5641,193l7259,193,7259,179,5641,179,5641,193xe" filled="t" fillcolor="#F1F1F1" stroked="f">
              <v:path arrowok="t"/>
              <v:fill/>
            </v:shape>
            <v:shape style="position:absolute;left:5641;top:380;width:1618;height:14" coordorigin="5641,380" coordsize="1618,14" path="m5641,395l7259,395,7259,380,5641,380,5641,395xe" filled="t" fillcolor="#F1F1F1" stroked="f">
              <v:path arrowok="t"/>
              <v:fill/>
            </v:shape>
            <v:shape style="position:absolute;left:5655;top:193;width:1589;height:187" coordorigin="5655,193" coordsize="1589,187" path="m5655,380l7244,380,7244,193,5655,193,5655,380xe" filled="t" fillcolor="#F1F1F1" stroked="f">
              <v:path arrowok="t"/>
              <v:fill/>
            </v:shape>
            <v:shape style="position:absolute;left:7259;top:179;width:2943;height:14" coordorigin="7259,179" coordsize="2943,14" path="m7259,193l10201,193,10201,179,7259,179,7259,193xe" filled="t" fillcolor="#F1F1F1" stroked="f">
              <v:path arrowok="t"/>
              <v:fill/>
            </v:shape>
            <v:shape style="position:absolute;left:7259;top:380;width:2943;height:14" coordorigin="7259,380" coordsize="2943,14" path="m7259,395l10201,395,10201,380,7259,380,7259,395xe" filled="t" fillcolor="#F1F1F1" stroked="f">
              <v:path arrowok="t"/>
              <v:fill/>
            </v:shape>
            <v:shape style="position:absolute;left:7273;top:193;width:2914;height:187" coordorigin="7273,193" coordsize="2914,187" path="m7273,380l10187,380,10187,193,7273,193,7273,380xe" filled="t" fillcolor="#F1F1F1" stroked="f">
              <v:path arrowok="t"/>
              <v:fill/>
            </v:shape>
            <v:shape style="position:absolute;left:5641;top:188;width:1618;height:0" coordorigin="5641,188" coordsize="1618,0" path="m5641,188l7259,188e" filled="f" stroked="t" strokeweight="0.82pt" strokecolor="#F1F1F1">
              <v:path arrowok="t"/>
            </v:shape>
            <v:shape style="position:absolute;left:7259;top:188;width:2943;height:0" coordorigin="7259,188" coordsize="2943,0" path="m7259,188l10201,188e" filled="f" stroked="t" strokeweight="0.82pt" strokecolor="#F1F1F1">
              <v:path arrowok="t"/>
            </v:shape>
            <v:shape style="position:absolute;left:5641;top:388;width:1618;height:0" coordorigin="5641,388" coordsize="1618,0" path="m5641,388l7259,388e" filled="f" stroked="t" strokeweight="0.82pt" strokecolor="#F1F1F1">
              <v:path arrowok="t"/>
            </v:shape>
            <v:shape style="position:absolute;left:7259;top:388;width:2943;height:0" coordorigin="7259,388" coordsize="2943,0" path="m7259,388l10201,388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281.55pt;margin-top:29.9152pt;width:229.02pt;height:11.68pt;mso-position-horizontal-relative:page;mso-position-vertical-relative:paragraph;z-index:-823" coordorigin="5631,598" coordsize="4580,234">
            <v:shape style="position:absolute;left:5641;top:608;width:1618;height:14" coordorigin="5641,608" coordsize="1618,14" path="m5641,623l7259,623,7259,608,5641,608,5641,623xe" filled="t" fillcolor="#F1F1F1" stroked="f">
              <v:path arrowok="t"/>
              <v:fill/>
            </v:shape>
            <v:shape style="position:absolute;left:5641;top:808;width:1618;height:14" coordorigin="5641,808" coordsize="1618,14" path="m5641,822l7259,822,7259,808,5641,808,5641,822xe" filled="t" fillcolor="#F1F1F1" stroked="f">
              <v:path arrowok="t"/>
              <v:fill/>
            </v:shape>
            <v:shape style="position:absolute;left:5655;top:623;width:1589;height:185" coordorigin="5655,623" coordsize="1589,185" path="m5655,808l7244,808,7244,623,5655,623,5655,808xe" filled="t" fillcolor="#F1F1F1" stroked="f">
              <v:path arrowok="t"/>
              <v:fill/>
            </v:shape>
            <v:shape style="position:absolute;left:7259;top:608;width:2943;height:14" coordorigin="7259,608" coordsize="2943,14" path="m7259,623l10201,623,10201,608,7259,608,7259,623xe" filled="t" fillcolor="#F1F1F1" stroked="f">
              <v:path arrowok="t"/>
              <v:fill/>
            </v:shape>
            <v:shape style="position:absolute;left:7259;top:808;width:2943;height:14" coordorigin="7259,808" coordsize="2943,14" path="m7259,822l10201,822,10201,808,7259,808,7259,822xe" filled="t" fillcolor="#F1F1F1" stroked="f">
              <v:path arrowok="t"/>
              <v:fill/>
            </v:shape>
            <v:shape style="position:absolute;left:7273;top:623;width:2914;height:185" coordorigin="7273,623" coordsize="2914,185" path="m7273,808l10187,808,10187,623,7273,623,7273,808xe" filled="t" fillcolor="#F1F1F1" stroked="f">
              <v:path arrowok="t"/>
              <v:fill/>
            </v:shape>
            <v:shape style="position:absolute;left:5641;top:616;width:1618;height:0" coordorigin="5641,616" coordsize="1618,0" path="m5641,616l7259,616e" filled="f" stroked="t" strokeweight="0.82pt" strokecolor="#F1F1F1">
              <v:path arrowok="t"/>
            </v:shape>
            <v:shape style="position:absolute;left:7259;top:616;width:2943;height:0" coordorigin="7259,616" coordsize="2943,0" path="m7259,616l10201,616e" filled="f" stroked="t" strokeweight="0.82pt" strokecolor="#F1F1F1">
              <v:path arrowok="t"/>
            </v:shape>
            <v:shape style="position:absolute;left:5641;top:815;width:1618;height:0" coordorigin="5641,815" coordsize="1618,0" path="m5641,815l7259,815e" filled="f" stroked="t" strokeweight="0.81997pt" strokecolor="#F1F1F1">
              <v:path arrowok="t"/>
            </v:shape>
            <v:shape style="position:absolute;left:7259;top:815;width:2943;height:0" coordorigin="7259,815" coordsize="2943,0" path="m7259,815l10201,815e" filled="f" stroked="t" strokeweight="0.81997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Ctrl+Shift+Space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Trigger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parameter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hints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Shift+Alt+F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Format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document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Format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2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F12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Definition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5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Alt+F12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Peek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Definition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pict>
          <v:group style="position:absolute;margin-left:281.55pt;margin-top:0.355156pt;width:229.02pt;height:11.8pt;mso-position-horizontal-relative:page;mso-position-vertical-relative:paragraph;z-index:-822" coordorigin="5631,7" coordsize="4580,236">
            <v:shape style="position:absolute;left:5641;top:17;width:1618;height:14" coordorigin="5641,17" coordsize="1618,14" path="m5641,32l7259,32,7259,17,5641,17,5641,32xe" filled="t" fillcolor="#F1F1F1" stroked="f">
              <v:path arrowok="t"/>
              <v:fill/>
            </v:shape>
            <v:shape style="position:absolute;left:5641;top:219;width:1618;height:14" coordorigin="5641,219" coordsize="1618,14" path="m5641,233l7259,233,7259,219,5641,219,5641,233xe" filled="t" fillcolor="#F1F1F1" stroked="f">
              <v:path arrowok="t"/>
              <v:fill/>
            </v:shape>
            <v:shape style="position:absolute;left:5655;top:32;width:1589;height:187" coordorigin="5655,32" coordsize="1589,187" path="m5655,219l7244,219,7244,32,5655,32,5655,219xe" filled="t" fillcolor="#F1F1F1" stroked="f">
              <v:path arrowok="t"/>
              <v:fill/>
            </v:shape>
            <v:shape style="position:absolute;left:7259;top:17;width:2943;height:14" coordorigin="7259,17" coordsize="2943,14" path="m7259,32l10201,32,10201,17,7259,17,7259,32xe" filled="t" fillcolor="#F1F1F1" stroked="f">
              <v:path arrowok="t"/>
              <v:fill/>
            </v:shape>
            <v:shape style="position:absolute;left:7259;top:219;width:2943;height:14" coordorigin="7259,219" coordsize="2943,14" path="m7259,233l10201,233,10201,219,7259,219,7259,233xe" filled="t" fillcolor="#F1F1F1" stroked="f">
              <v:path arrowok="t"/>
              <v:fill/>
            </v:shape>
            <v:shape style="position:absolute;left:7273;top:32;width:2914;height:187" coordorigin="7273,32" coordsize="2914,187" path="m7273,219l10187,219,10187,32,7273,32,7273,219xe" filled="t" fillcolor="#F1F1F1" stroked="f">
              <v:path arrowok="t"/>
              <v:fill/>
            </v:shape>
            <v:shape style="position:absolute;left:5641;top:27;width:1618;height:0" coordorigin="5641,27" coordsize="1618,0" path="m5641,27l7259,27e" filled="f" stroked="t" strokeweight="0.82pt" strokecolor="#F1F1F1">
              <v:path arrowok="t"/>
            </v:shape>
            <v:shape style="position:absolute;left:7259;top:27;width:2943;height:0" coordorigin="7259,27" coordsize="2943,0" path="m7259,27l10201,27e" filled="f" stroked="t" strokeweight="0.82pt" strokecolor="#F1F1F1">
              <v:path arrowok="t"/>
            </v:shape>
            <v:shape style="position:absolute;left:5641;top:226;width:1618;height:0" coordorigin="5641,226" coordsize="1618,0" path="m5641,226l7259,226e" filled="f" stroked="t" strokeweight="0.82pt" strokecolor="#F1F1F1">
              <v:path arrowok="t"/>
            </v:shape>
            <v:shape style="position:absolute;left:7259;top:226;width:2943;height:0" coordorigin="7259,226" coordsize="2943,0" path="m7259,226l10201,226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F12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Open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Definition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side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 w:lineRule="auto" w:line="320"/>
        <w:ind w:left="14" w:right="1279"/>
      </w:pPr>
      <w:r>
        <w:pict>
          <v:group style="position:absolute;margin-left:281.55pt;margin-top:11.1552pt;width:229.02pt;height:11.68pt;mso-position-horizontal-relative:page;mso-position-vertical-relative:paragraph;z-index:-821" coordorigin="5631,223" coordsize="4580,234">
            <v:shape style="position:absolute;left:5641;top:233;width:1618;height:14" coordorigin="5641,233" coordsize="1618,14" path="m5641,248l7259,248,7259,233,5641,233,5641,248xe" filled="t" fillcolor="#F1F1F1" stroked="f">
              <v:path arrowok="t"/>
              <v:fill/>
            </v:shape>
            <v:shape style="position:absolute;left:5641;top:432;width:1618;height:14" coordorigin="5641,432" coordsize="1618,14" path="m5641,447l7259,447,7259,432,5641,432,5641,447xe" filled="t" fillcolor="#F1F1F1" stroked="f">
              <v:path arrowok="t"/>
              <v:fill/>
            </v:shape>
            <v:shape style="position:absolute;left:5655;top:248;width:1589;height:185" coordorigin="5655,248" coordsize="1589,185" path="m5655,432l7244,432,7244,248,5655,248,5655,432xe" filled="t" fillcolor="#F1F1F1" stroked="f">
              <v:path arrowok="t"/>
              <v:fill/>
            </v:shape>
            <v:shape style="position:absolute;left:7259;top:233;width:2943;height:14" coordorigin="7259,233" coordsize="2943,14" path="m7259,248l10201,248,10201,233,7259,233,7259,248xe" filled="t" fillcolor="#F1F1F1" stroked="f">
              <v:path arrowok="t"/>
              <v:fill/>
            </v:shape>
            <v:shape style="position:absolute;left:7259;top:432;width:2943;height:14" coordorigin="7259,432" coordsize="2943,14" path="m7259,447l10201,447,10201,432,7259,432,7259,447xe" filled="t" fillcolor="#F1F1F1" stroked="f">
              <v:path arrowok="t"/>
              <v:fill/>
            </v:shape>
            <v:shape style="position:absolute;left:7273;top:248;width:2914;height:185" coordorigin="7273,248" coordsize="2914,185" path="m7273,432l10187,432,10187,248,7273,248,7273,432xe" filled="t" fillcolor="#F1F1F1" stroked="f">
              <v:path arrowok="t"/>
              <v:fill/>
            </v:shape>
            <v:shape style="position:absolute;left:5641;top:240;width:1618;height:0" coordorigin="5641,240" coordsize="1618,0" path="m5641,240l7259,240e" filled="f" stroked="t" strokeweight="0.82pt" strokecolor="#F1F1F1">
              <v:path arrowok="t"/>
            </v:shape>
            <v:shape style="position:absolute;left:7259;top:240;width:2943;height:0" coordorigin="7259,240" coordsize="2943,0" path="m7259,240l10201,240e" filled="f" stroked="t" strokeweight="0.82pt" strokecolor="#F1F1F1">
              <v:path arrowok="t"/>
            </v:shape>
            <v:shape style="position:absolute;left:5641;top:440;width:1618;height:0" coordorigin="5641,440" coordsize="1618,0" path="m5641,440l7259,440e" filled="f" stroked="t" strokeweight="0.82pt" strokecolor="#F1F1F1">
              <v:path arrowok="t"/>
            </v:shape>
            <v:shape style="position:absolute;left:7259;top:440;width:2943;height:0" coordorigin="7259,440" coordsize="2943,0" path="m7259,440l10201,440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281.55pt;margin-top:32.5152pt;width:229.02pt;height:11.8pt;mso-position-horizontal-relative:page;mso-position-vertical-relative:paragraph;z-index:-820" coordorigin="5631,650" coordsize="4580,236">
            <v:shape style="position:absolute;left:5641;top:660;width:1618;height:14" coordorigin="5641,660" coordsize="1618,14" path="m5641,675l7259,675,7259,660,5641,660,5641,675xe" filled="t" fillcolor="#F1F1F1" stroked="f">
              <v:path arrowok="t"/>
              <v:fill/>
            </v:shape>
            <v:shape style="position:absolute;left:5641;top:862;width:1618;height:14" coordorigin="5641,862" coordsize="1618,14" path="m5641,876l7259,876,7259,862,5641,862,5641,876xe" filled="t" fillcolor="#F1F1F1" stroked="f">
              <v:path arrowok="t"/>
              <v:fill/>
            </v:shape>
            <v:shape style="position:absolute;left:5655;top:675;width:1589;height:187" coordorigin="5655,675" coordsize="1589,187" path="m5655,862l7244,862,7244,675,5655,675,5655,862xe" filled="t" fillcolor="#F1F1F1" stroked="f">
              <v:path arrowok="t"/>
              <v:fill/>
            </v:shape>
            <v:shape style="position:absolute;left:7259;top:660;width:2943;height:14" coordorigin="7259,660" coordsize="2943,14" path="m7259,675l10201,675,10201,660,7259,660,7259,675xe" filled="t" fillcolor="#F1F1F1" stroked="f">
              <v:path arrowok="t"/>
              <v:fill/>
            </v:shape>
            <v:shape style="position:absolute;left:7259;top:862;width:2943;height:14" coordorigin="7259,862" coordsize="2943,14" path="m7259,876l10201,876,10201,862,7259,862,7259,876xe" filled="t" fillcolor="#F1F1F1" stroked="f">
              <v:path arrowok="t"/>
              <v:fill/>
            </v:shape>
            <v:shape style="position:absolute;left:7273;top:675;width:2914;height:187" coordorigin="7273,675" coordsize="2914,187" path="m7273,862l10187,862,10187,675,7273,675,7273,862xe" filled="t" fillcolor="#F1F1F1" stroked="f">
              <v:path arrowok="t"/>
              <v:fill/>
            </v:shape>
            <v:shape style="position:absolute;left:5641;top:670;width:1618;height:0" coordorigin="5641,670" coordsize="1618,0" path="m5641,670l7259,670e" filled="f" stroked="t" strokeweight="0.82pt" strokecolor="#F1F1F1">
              <v:path arrowok="t"/>
            </v:shape>
            <v:shape style="position:absolute;left:7259;top:670;width:2943;height:0" coordorigin="7259,670" coordsize="2943,0" path="m7259,670l10201,670e" filled="f" stroked="t" strokeweight="0.82pt" strokecolor="#F1F1F1">
              <v:path arrowok="t"/>
            </v:shape>
            <v:shape style="position:absolute;left:5641;top:869;width:1618;height:0" coordorigin="5641,869" coordsize="1618,0" path="m5641,869l7259,869e" filled="f" stroked="t" strokeweight="0.82pt" strokecolor="#F1F1F1">
              <v:path arrowok="t"/>
            </v:shape>
            <v:shape style="position:absolute;left:7259;top:869;width:2943;height:0" coordorigin="7259,869" coordsize="2943,0" path="m7259,869l10201,869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Ctrl+.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Quick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Fix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Shift+F12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References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F2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Rename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Symbol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Ctrl+X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Trim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trailing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whitespace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Change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file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language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Editor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320"/>
        <w:ind w:left="14" w:right="1572"/>
      </w:pPr>
      <w:r>
        <w:pict>
          <v:group style="position:absolute;margin-left:280.2pt;margin-top:-5.39084pt;width:231.93pt;height:14.946pt;mso-position-horizontal-relative:page;mso-position-vertical-relative:paragraph;z-index:-819" coordorigin="5604,-108" coordsize="4639,299">
            <v:shape style="position:absolute;left:5612;top:-100;width:4618;height:0" coordorigin="5612,-100" coordsize="4618,0" path="m5612,-100l10230,-100e" filled="f" stroked="t" strokeweight="0.82pt" strokecolor="#808080">
              <v:path arrowok="t"/>
            </v:shape>
            <v:shape style="position:absolute;left:5641;top:-35;width:1630;height:14" coordorigin="5641,-35" coordsize="1630,14" path="m5641,-20l7271,-20,7271,-35,5641,-35,5641,-20xe" filled="t" fillcolor="#F1F1F1" stroked="f">
              <v:path arrowok="t"/>
              <v:fill/>
            </v:shape>
            <v:shape style="position:absolute;left:5641;top:167;width:1630;height:14" coordorigin="5641,167" coordsize="1630,14" path="m5641,181l7271,181,7271,167,5641,167,5641,181xe" filled="t" fillcolor="#F1F1F1" stroked="f">
              <v:path arrowok="t"/>
              <v:fill/>
            </v:shape>
            <v:shape style="position:absolute;left:5655;top:-20;width:1601;height:187" coordorigin="5655,-20" coordsize="1601,187" path="m5655,167l7256,167,7256,-20,5655,-20,5655,167xe" filled="t" fillcolor="#F1F1F1" stroked="f">
              <v:path arrowok="t"/>
              <v:fill/>
            </v:shape>
            <v:shape style="position:absolute;left:7271;top:-35;width:2962;height:14" coordorigin="7271,-35" coordsize="2962,14" path="m7271,-20l10233,-20,10233,-35,7271,-35,7271,-20xe" filled="t" fillcolor="#F1F1F1" stroked="f">
              <v:path arrowok="t"/>
              <v:fill/>
            </v:shape>
            <v:shape style="position:absolute;left:7271;top:167;width:2962;height:14" coordorigin="7271,167" coordsize="2962,14" path="m7271,181l10233,181,10233,167,7271,167,7271,181xe" filled="t" fillcolor="#F1F1F1" stroked="f">
              <v:path arrowok="t"/>
              <v:fill/>
            </v:shape>
            <v:shape style="position:absolute;left:7285;top:-20;width:2933;height:187" coordorigin="7285,-20" coordsize="2933,187" path="m7285,167l10218,167,10218,-20,7285,-20,7285,167xe" filled="t" fillcolor="#F1F1F1" stroked="f">
              <v:path arrowok="t"/>
              <v:fill/>
            </v:shape>
            <v:shape style="position:absolute;left:5641;top:-25;width:1630;height:0" coordorigin="5641,-25" coordsize="1630,0" path="m5641,-25l7271,-25e" filled="f" stroked="t" strokeweight="0.82pt" strokecolor="#F1F1F1">
              <v:path arrowok="t"/>
            </v:shape>
            <v:shape style="position:absolute;left:7271;top:-25;width:2962;height:0" coordorigin="7271,-25" coordsize="2962,0" path="m7271,-25l10233,-25e" filled="f" stroked="t" strokeweight="0.82pt" strokecolor="#F1F1F1">
              <v:path arrowok="t"/>
            </v:shape>
            <v:shape style="position:absolute;left:5641;top:174;width:1630;height:0" coordorigin="5641,174" coordsize="1630,0" path="m5641,174l7271,174e" filled="f" stroked="t" strokeweight="0.82003pt" strokecolor="#F1F1F1">
              <v:path arrowok="t"/>
            </v:shape>
            <v:shape style="position:absolute;left:7271;top:174;width:2962;height:0" coordorigin="7271,174" coordsize="2962,0" path="m7271,174l10233,174e" filled="f" stroked="t" strokeweight="0.82003pt" strokecolor="#F1F1F1">
              <v:path arrowok="t"/>
            </v:shape>
            <w10:wrap type="none"/>
          </v:group>
        </w:pict>
      </w:r>
      <w:r>
        <w:pict>
          <v:group style="position:absolute;margin-left:281.55pt;margin-top:19.2592pt;width:230.58pt;height:11.8pt;mso-position-horizontal-relative:page;mso-position-vertical-relative:paragraph;z-index:-818" coordorigin="5631,385" coordsize="4612,236">
            <v:shape style="position:absolute;left:5641;top:395;width:1630;height:14" coordorigin="5641,395" coordsize="1630,14" path="m5641,410l7271,410,7271,395,5641,395,5641,410xe" filled="t" fillcolor="#F1F1F1" stroked="f">
              <v:path arrowok="t"/>
              <v:fill/>
            </v:shape>
            <v:shape style="position:absolute;left:5641;top:597;width:1630;height:14" coordorigin="5641,597" coordsize="1630,14" path="m5641,611l7271,611,7271,597,5641,597,5641,611xe" filled="t" fillcolor="#F1F1F1" stroked="f">
              <v:path arrowok="t"/>
              <v:fill/>
            </v:shape>
            <v:shape style="position:absolute;left:5655;top:410;width:1601;height:187" coordorigin="5655,410" coordsize="1601,187" path="m5655,597l7256,597,7256,410,5655,410,5655,597xe" filled="t" fillcolor="#F1F1F1" stroked="f">
              <v:path arrowok="t"/>
              <v:fill/>
            </v:shape>
            <v:shape style="position:absolute;left:7271;top:395;width:2962;height:14" coordorigin="7271,395" coordsize="2962,14" path="m7271,410l10233,410,10233,395,7271,395,7271,410xe" filled="t" fillcolor="#F1F1F1" stroked="f">
              <v:path arrowok="t"/>
              <v:fill/>
            </v:shape>
            <v:shape style="position:absolute;left:7271;top:597;width:2962;height:14" coordorigin="7271,597" coordsize="2962,14" path="m7271,611l10233,611,10233,597,7271,597,7271,611xe" filled="t" fillcolor="#F1F1F1" stroked="f">
              <v:path arrowok="t"/>
              <v:fill/>
            </v:shape>
            <v:shape style="position:absolute;left:7285;top:410;width:2933;height:187" coordorigin="7285,410" coordsize="2933,187" path="m7285,597l10218,597,10218,410,7285,410,7285,597xe" filled="t" fillcolor="#F1F1F1" stroked="f">
              <v:path arrowok="t"/>
              <v:fill/>
            </v:shape>
            <v:shape style="position:absolute;left:5641;top:402;width:1630;height:0" coordorigin="5641,402" coordsize="1630,0" path="m5641,402l7271,402e" filled="f" stroked="t" strokeweight="0.81997pt" strokecolor="#F1F1F1">
              <v:path arrowok="t"/>
            </v:shape>
            <v:shape style="position:absolute;left:7271;top:402;width:2962;height:0" coordorigin="7271,402" coordsize="2962,0" path="m7271,402l10233,402e" filled="f" stroked="t" strokeweight="0.81997pt" strokecolor="#F1F1F1">
              <v:path arrowok="t"/>
            </v:shape>
            <v:shape style="position:absolute;left:5641;top:602;width:1630;height:0" coordorigin="5641,602" coordsize="1630,0" path="m5641,602l7271,602e" filled="f" stroked="t" strokeweight="0.81997pt" strokecolor="#F1F1F1">
              <v:path arrowok="t"/>
            </v:shape>
            <v:shape style="position:absolute;left:7271;top:602;width:2962;height:0" coordorigin="7271,602" coordsize="2962,0" path="m7271,602l10233,602e" filled="f" stroked="t" strokeweight="0.81997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Ctrl+F4,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Close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editor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Close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folder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Ctrl+\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Split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editor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60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Focus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1"/>
          <w:position w:val="5"/>
          <w:sz w:val="9"/>
          <w:szCs w:val="9"/>
        </w:rPr>
        <w:t>st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1"/>
          <w:position w:val="5"/>
          <w:sz w:val="9"/>
          <w:szCs w:val="9"/>
        </w:rPr>
        <w:t>nd</w:t>
      </w:r>
      <w:r>
        <w:rPr>
          <w:rFonts w:cs="Times New Roman" w:hAnsi="Times New Roman" w:eastAsia="Times New Roman" w:ascii="Times New Roman"/>
          <w:w w:val="100"/>
          <w:position w:val="5"/>
          <w:sz w:val="9"/>
          <w:szCs w:val="9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or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w w:val="101"/>
          <w:position w:val="5"/>
          <w:sz w:val="9"/>
          <w:szCs w:val="9"/>
        </w:rPr>
        <w:t>rd</w:t>
      </w:r>
      <w:r>
        <w:rPr>
          <w:rFonts w:cs="Times New Roman" w:hAnsi="Times New Roman" w:eastAsia="Times New Roman" w:ascii="Times New Roman"/>
          <w:w w:val="100"/>
          <w:position w:val="5"/>
          <w:sz w:val="9"/>
          <w:szCs w:val="9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editor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group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 w:right="-44"/>
      </w:pPr>
      <w:r>
        <w:pict>
          <v:group style="position:absolute;margin-left:281.55pt;margin-top:0.355156pt;width:230.58pt;height:11.8pt;mso-position-horizontal-relative:page;mso-position-vertical-relative:paragraph;z-index:-817" coordorigin="5631,7" coordsize="4612,236">
            <v:shape style="position:absolute;left:5641;top:17;width:1630;height:14" coordorigin="5641,17" coordsize="1630,14" path="m5641,32l7271,32,7271,17,5641,17,5641,32xe" filled="t" fillcolor="#F1F1F1" stroked="f">
              <v:path arrowok="t"/>
              <v:fill/>
            </v:shape>
            <v:shape style="position:absolute;left:5641;top:219;width:1630;height:14" coordorigin="5641,219" coordsize="1630,14" path="m5641,233l7271,233,7271,219,5641,219,5641,233xe" filled="t" fillcolor="#F1F1F1" stroked="f">
              <v:path arrowok="t"/>
              <v:fill/>
            </v:shape>
            <v:shape style="position:absolute;left:5655;top:32;width:1601;height:187" coordorigin="5655,32" coordsize="1601,187" path="m5655,219l7256,219,7256,32,5655,32,5655,219xe" filled="t" fillcolor="#F1F1F1" stroked="f">
              <v:path arrowok="t"/>
              <v:fill/>
            </v:shape>
            <v:shape style="position:absolute;left:7271;top:17;width:2962;height:14" coordorigin="7271,17" coordsize="2962,14" path="m7271,32l10233,32,10233,17,7271,17,7271,32xe" filled="t" fillcolor="#F1F1F1" stroked="f">
              <v:path arrowok="t"/>
              <v:fill/>
            </v:shape>
            <v:shape style="position:absolute;left:7271;top:219;width:2962;height:14" coordorigin="7271,219" coordsize="2962,14" path="m7271,233l10233,233,10233,219,7271,219,7271,233xe" filled="t" fillcolor="#F1F1F1" stroked="f">
              <v:path arrowok="t"/>
              <v:fill/>
            </v:shape>
            <v:shape style="position:absolute;left:7285;top:32;width:2933;height:187" coordorigin="7285,32" coordsize="2933,187" path="m7285,219l10218,219,10218,32,7285,32,7285,219xe" filled="t" fillcolor="#F1F1F1" stroked="f">
              <v:path arrowok="t"/>
              <v:fill/>
            </v:shape>
            <v:shape style="position:absolute;left:5641;top:27;width:1630;height:0" coordorigin="5641,27" coordsize="1630,0" path="m5641,27l7271,27e" filled="f" stroked="t" strokeweight="0.82003pt" strokecolor="#F1F1F1">
              <v:path arrowok="t"/>
            </v:shape>
            <v:shape style="position:absolute;left:7271;top:27;width:2962;height:0" coordorigin="7271,27" coordsize="2962,0" path="m7271,27l10233,27e" filled="f" stroked="t" strokeweight="0.82003pt" strokecolor="#F1F1F1">
              <v:path arrowok="t"/>
            </v:shape>
            <v:shape style="position:absolute;left:5641;top:226;width:1630;height:0" coordorigin="5641,226" coordsize="1630,0" path="m5641,226l7271,226e" filled="f" stroked="t" strokeweight="0.81997pt" strokecolor="#F1F1F1">
              <v:path arrowok="t"/>
            </v:shape>
            <v:shape style="position:absolute;left:7271;top:226;width:2962;height:0" coordorigin="7271,226" coordsize="2962,0" path="m7271,226l10233,226e" filled="f" stroked="t" strokeweight="0.81997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←/→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Focus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previous/next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editor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group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1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Ctrl+Shift+PgUp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PgDn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Move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editor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left/right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5"/>
        <w:ind w:left="14"/>
      </w:pPr>
      <w:r>
        <w:pict>
          <v:group style="position:absolute;margin-left:281.55pt;margin-top:0.505156pt;width:230.58pt;height:11.8pt;mso-position-horizontal-relative:page;mso-position-vertical-relative:paragraph;z-index:-816" coordorigin="5631,10" coordsize="4612,236">
            <v:shape style="position:absolute;left:5641;top:20;width:1630;height:14" coordorigin="5641,20" coordsize="1630,14" path="m5641,35l7271,35,7271,20,5641,20,5641,35xe" filled="t" fillcolor="#F1F1F1" stroked="f">
              <v:path arrowok="t"/>
              <v:fill/>
            </v:shape>
            <v:shape style="position:absolute;left:5641;top:222;width:1630;height:14" coordorigin="5641,222" coordsize="1630,14" path="m5641,236l7271,236,7271,222,5641,222,5641,236xe" filled="t" fillcolor="#F1F1F1" stroked="f">
              <v:path arrowok="t"/>
              <v:fill/>
            </v:shape>
            <v:shape style="position:absolute;left:5655;top:35;width:1601;height:187" coordorigin="5655,35" coordsize="1601,187" path="m5655,222l7256,222,7256,35,5655,35,5655,222xe" filled="t" fillcolor="#F1F1F1" stroked="f">
              <v:path arrowok="t"/>
              <v:fill/>
            </v:shape>
            <v:shape style="position:absolute;left:7271;top:20;width:2962;height:14" coordorigin="7271,20" coordsize="2962,14" path="m7271,35l10233,35,10233,20,7271,20,7271,35xe" filled="t" fillcolor="#F1F1F1" stroked="f">
              <v:path arrowok="t"/>
              <v:fill/>
            </v:shape>
            <v:shape style="position:absolute;left:7271;top:222;width:2962;height:14" coordorigin="7271,222" coordsize="2962,14" path="m7271,236l10233,236,10233,222,7271,222,7271,236xe" filled="t" fillcolor="#F1F1F1" stroked="f">
              <v:path arrowok="t"/>
              <v:fill/>
            </v:shape>
            <v:shape style="position:absolute;left:7285;top:35;width:2933;height:187" coordorigin="7285,35" coordsize="2933,187" path="m7285,222l10218,222,10218,35,7285,35,7285,222xe" filled="t" fillcolor="#F1F1F1" stroked="f">
              <v:path arrowok="t"/>
              <v:fill/>
            </v:shape>
            <v:shape style="position:absolute;left:5641;top:27;width:1630;height:0" coordorigin="5641,27" coordsize="1630,0" path="m5641,27l7271,27e" filled="f" stroked="t" strokeweight="0.82003pt" strokecolor="#F1F1F1">
              <v:path arrowok="t"/>
            </v:shape>
            <v:shape style="position:absolute;left:7271;top:27;width:2962;height:0" coordorigin="7271,27" coordsize="2962,0" path="m7271,27l10233,27e" filled="f" stroked="t" strokeweight="0.82003pt" strokecolor="#F1F1F1">
              <v:path arrowok="t"/>
            </v:shape>
            <v:shape style="position:absolute;left:5641;top:227;width:1630;height:0" coordorigin="5641,227" coordsize="1630,0" path="m5641,227l7271,227e" filled="f" stroked="t" strokeweight="0.82003pt" strokecolor="#F1F1F1">
              <v:path arrowok="t"/>
            </v:shape>
            <v:shape style="position:absolute;left:7271;top:227;width:2962;height:0" coordorigin="7271,227" coordsize="2962,0" path="m7271,227l10233,227e" filled="f" stroked="t" strokeweight="0.82003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←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Move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active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editor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group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2"/>
        <w:ind w:left="46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Ctrl+Shift+U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Output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panel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46"/>
      </w:pPr>
      <w:r>
        <w:pict>
          <v:group style="position:absolute;margin-left:545.57pt;margin-top:0.475156pt;width:230.61pt;height:11.68pt;mso-position-horizontal-relative:page;mso-position-vertical-relative:paragraph;z-index:-802" coordorigin="10911,10" coordsize="4612,234">
            <v:shape style="position:absolute;left:10921;top:20;width:1620;height:14" coordorigin="10921,20" coordsize="1620,14" path="m10921,34l12542,34,12542,20,10921,20,10921,34xe" filled="t" fillcolor="#F1F1F1" stroked="f">
              <v:path arrowok="t"/>
              <v:fill/>
            </v:shape>
            <v:shape style="position:absolute;left:10921;top:219;width:1620;height:14" coordorigin="10921,219" coordsize="1620,14" path="m10921,233l12542,233,12542,219,10921,219,10921,233xe" filled="t" fillcolor="#F1F1F1" stroked="f">
              <v:path arrowok="t"/>
              <v:fill/>
            </v:shape>
            <v:shape style="position:absolute;left:10936;top:34;width:1592;height:185" coordorigin="10936,34" coordsize="1592,185" path="m10936,219l12527,219,12527,34,10936,34,10936,219xe" filled="t" fillcolor="#F1F1F1" stroked="f">
              <v:path arrowok="t"/>
              <v:fill/>
            </v:shape>
            <v:shape style="position:absolute;left:12542;top:20;width:2972;height:14" coordorigin="12542,20" coordsize="2972,14" path="m12542,34l15514,34,15514,20,12542,20,12542,34xe" filled="t" fillcolor="#F1F1F1" stroked="f">
              <v:path arrowok="t"/>
              <v:fill/>
            </v:shape>
            <v:shape style="position:absolute;left:12542;top:219;width:2972;height:14" coordorigin="12542,219" coordsize="2972,14" path="m12542,233l15514,233,15514,219,12542,219,12542,233xe" filled="t" fillcolor="#F1F1F1" stroked="f">
              <v:path arrowok="t"/>
              <v:fill/>
            </v:shape>
            <v:shape style="position:absolute;left:12556;top:34;width:2942;height:185" coordorigin="12556,34" coordsize="2942,185" path="m12556,219l15499,219,15499,34,12556,34,12556,219xe" filled="t" fillcolor="#F1F1F1" stroked="f">
              <v:path arrowok="t"/>
              <v:fill/>
            </v:shape>
            <v:shape style="position:absolute;left:10921;top:27;width:1620;height:0" coordorigin="10921,27" coordsize="1620,0" path="m10921,27l12542,27e" filled="f" stroked="t" strokeweight="0.82pt" strokecolor="#F1F1F1">
              <v:path arrowok="t"/>
            </v:shape>
            <v:shape style="position:absolute;left:12542;top:27;width:2972;height:0" coordorigin="12542,27" coordsize="2972,0" path="m12542,27l15514,27e" filled="f" stroked="t" strokeweight="0.82pt" strokecolor="#F1F1F1">
              <v:path arrowok="t"/>
            </v:shape>
            <v:shape style="position:absolute;left:10921;top:226;width:1620;height:0" coordorigin="10921,226" coordsize="1620,0" path="m10921,226l12542,226e" filled="f" stroked="t" strokeweight="0.82pt" strokecolor="#F1F1F1">
              <v:path arrowok="t"/>
            </v:shape>
            <v:shape style="position:absolute;left:12542;top:226;width:2972;height:0" coordorigin="12542,226" coordsize="2972,0" path="m12542,226l15514,226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Ctrl+Shift+V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Open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Markdown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preview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5"/>
        <w:ind w:left="46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V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Open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Markdown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preview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side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2"/>
        <w:ind w:left="46"/>
      </w:pPr>
      <w:r>
        <w:pict>
          <v:group style="position:absolute;margin-left:545.57pt;margin-top:0.355156pt;width:230.61pt;height:11.8pt;mso-position-horizontal-relative:page;mso-position-vertical-relative:paragraph;z-index:-801" coordorigin="10911,7" coordsize="4612,236">
            <v:shape style="position:absolute;left:10921;top:17;width:1620;height:14" coordorigin="10921,17" coordsize="1620,14" path="m10921,32l12542,32,12542,17,10921,17,10921,32xe" filled="t" fillcolor="#F1F1F1" stroked="f">
              <v:path arrowok="t"/>
              <v:fill/>
            </v:shape>
            <v:shape style="position:absolute;left:10921;top:219;width:1620;height:14" coordorigin="10921,219" coordsize="1620,14" path="m10921,233l12542,233,12542,219,10921,219,10921,233xe" filled="t" fillcolor="#F1F1F1" stroked="f">
              <v:path arrowok="t"/>
              <v:fill/>
            </v:shape>
            <v:shape style="position:absolute;left:10936;top:32;width:1592;height:187" coordorigin="10936,32" coordsize="1592,187" path="m10936,219l12527,219,12527,32,10936,32,10936,219xe" filled="t" fillcolor="#F1F1F1" stroked="f">
              <v:path arrowok="t"/>
              <v:fill/>
            </v:shape>
            <v:shape style="position:absolute;left:12542;top:17;width:2972;height:14" coordorigin="12542,17" coordsize="2972,14" path="m12542,32l15514,32,15514,17,12542,17,12542,32xe" filled="t" fillcolor="#F1F1F1" stroked="f">
              <v:path arrowok="t"/>
              <v:fill/>
            </v:shape>
            <v:shape style="position:absolute;left:12542;top:219;width:2972;height:14" coordorigin="12542,219" coordsize="2972,14" path="m12542,233l15514,233,15514,219,12542,219,12542,233xe" filled="t" fillcolor="#F1F1F1" stroked="f">
              <v:path arrowok="t"/>
              <v:fill/>
            </v:shape>
            <v:shape style="position:absolute;left:12556;top:32;width:2942;height:187" coordorigin="12556,32" coordsize="2942,187" path="m12556,219l15499,219,15499,32,12556,32,12556,219xe" filled="t" fillcolor="#F1F1F1" stroked="f">
              <v:path arrowok="t"/>
              <v:fill/>
            </v:shape>
            <v:shape style="position:absolute;left:10921;top:27;width:1620;height:0" coordorigin="10921,27" coordsize="1620,0" path="m10921,27l12542,27e" filled="f" stroked="t" strokeweight="0.82pt" strokecolor="#F1F1F1">
              <v:path arrowok="t"/>
            </v:shape>
            <v:shape style="position:absolute;left:12542;top:27;width:2972;height:0" coordorigin="12542,27" coordsize="2972,0" path="m12542,27l15514,27e" filled="f" stroked="t" strokeweight="0.82pt" strokecolor="#F1F1F1">
              <v:path arrowok="t"/>
            </v:shape>
            <v:shape style="position:absolute;left:10921;top:226;width:1620;height:0" coordorigin="10921,226" coordsize="1620,0" path="m10921,226l12542,226e" filled="f" stroked="t" strokeweight="0.82pt" strokecolor="#F1F1F1">
              <v:path arrowok="t"/>
            </v:shape>
            <v:shape style="position:absolute;left:12542;top:226;width:2972;height:0" coordorigin="12542,226" coordsize="2972,0" path="m12542,226l15514,226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Z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Zen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Mode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(Esc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Esc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exit)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620" w:val="left"/>
        </w:tabs>
        <w:jc w:val="left"/>
        <w:ind w:left="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80808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80808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808080"/>
        </w:rPr>
        <w:t>D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80808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808080"/>
        </w:rPr>
        <w:t>ebu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80808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80808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80808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808080"/>
        </w:rPr>
        <w:t> </w:t>
      </w:r>
      <w:r>
        <w:rPr>
          <w:rFonts w:cs="Times New Roman" w:hAnsi="Times New Roman" w:eastAsia="Times New Roman" w:ascii="Times New Roman"/>
          <w:w w:val="100"/>
          <w:sz w:val="20"/>
          <w:szCs w:val="20"/>
          <w:u w:val="single" w:color="80808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  <w:u w:val="single" w:color="80808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auto" w:line="320"/>
        <w:ind w:left="46" w:right="1908"/>
      </w:pPr>
      <w:r>
        <w:pict>
          <v:group style="position:absolute;margin-left:545.57pt;margin-top:-2.14884pt;width:230.61pt;height:11.704pt;mso-position-horizontal-relative:page;mso-position-vertical-relative:paragraph;z-index:-800" coordorigin="10911,-43" coordsize="4612,234">
            <v:shape style="position:absolute;left:10921;top:-33;width:1620;height:14" coordorigin="10921,-33" coordsize="1620,14" path="m10921,-19l12542,-19,12542,-33,10921,-33,10921,-19xe" filled="t" fillcolor="#F1F1F1" stroked="f">
              <v:path arrowok="t"/>
              <v:fill/>
            </v:shape>
            <v:shape style="position:absolute;left:10921;top:167;width:1620;height:14" coordorigin="10921,167" coordsize="1620,14" path="m10921,181l12542,181,12542,167,10921,167,10921,181xe" filled="t" fillcolor="#F1F1F1" stroked="f">
              <v:path arrowok="t"/>
              <v:fill/>
            </v:shape>
            <v:shape style="position:absolute;left:10936;top:-19;width:1592;height:185" coordorigin="10936,-19" coordsize="1592,185" path="m10936,167l12527,167,12527,-19,10936,-19,10936,167xe" filled="t" fillcolor="#F1F1F1" stroked="f">
              <v:path arrowok="t"/>
              <v:fill/>
            </v:shape>
            <v:shape style="position:absolute;left:12542;top:-33;width:2972;height:14" coordorigin="12542,-33" coordsize="2972,14" path="m12542,-19l15514,-19,15514,-33,12542,-33,12542,-19xe" filled="t" fillcolor="#F1F1F1" stroked="f">
              <v:path arrowok="t"/>
              <v:fill/>
            </v:shape>
            <v:shape style="position:absolute;left:12542;top:167;width:2972;height:14" coordorigin="12542,167" coordsize="2972,14" path="m12542,181l15514,181,15514,167,12542,167,12542,181xe" filled="t" fillcolor="#F1F1F1" stroked="f">
              <v:path arrowok="t"/>
              <v:fill/>
            </v:shape>
            <v:shape style="position:absolute;left:12556;top:-19;width:2942;height:185" coordorigin="12556,-19" coordsize="2942,185" path="m12556,167l15499,167,15499,-19,12556,-19,12556,167xe" filled="t" fillcolor="#F1F1F1" stroked="f">
              <v:path arrowok="t"/>
              <v:fill/>
            </v:shape>
            <v:shape style="position:absolute;left:10921;top:-26;width:1620;height:0" coordorigin="10921,-26" coordsize="1620,0" path="m10921,-26l12542,-26e" filled="f" stroked="t" strokeweight="0.82pt" strokecolor="#F1F1F1">
              <v:path arrowok="t"/>
            </v:shape>
            <v:shape style="position:absolute;left:12542;top:-26;width:2972;height:0" coordorigin="12542,-26" coordsize="2972,0" path="m12542,-26l15514,-26e" filled="f" stroked="t" strokeweight="0.82pt" strokecolor="#F1F1F1">
              <v:path arrowok="t"/>
            </v:shape>
            <v:shape style="position:absolute;left:10921;top:174;width:1620;height:0" coordorigin="10921,174" coordsize="1620,0" path="m10921,174l12542,174e" filled="f" stroked="t" strokeweight="0.82pt" strokecolor="#F1F1F1">
              <v:path arrowok="t"/>
            </v:shape>
            <v:shape style="position:absolute;left:12542;top:174;width:2972;height:0" coordorigin="12542,174" coordsize="2972,0" path="m12542,174l15514,174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545.57pt;margin-top:19.2352pt;width:230.61pt;height:11.8pt;mso-position-horizontal-relative:page;mso-position-vertical-relative:paragraph;z-index:-799" coordorigin="10911,385" coordsize="4612,236">
            <v:shape style="position:absolute;left:10921;top:395;width:1620;height:14" coordorigin="10921,395" coordsize="1620,14" path="m10921,409l12542,409,12542,395,10921,395,10921,409xe" filled="t" fillcolor="#F1F1F1" stroked="f">
              <v:path arrowok="t"/>
              <v:fill/>
            </v:shape>
            <v:shape style="position:absolute;left:10921;top:596;width:1620;height:14" coordorigin="10921,596" coordsize="1620,14" path="m10921,611l12542,611,12542,596,10921,596,10921,611xe" filled="t" fillcolor="#F1F1F1" stroked="f">
              <v:path arrowok="t"/>
              <v:fill/>
            </v:shape>
            <v:shape style="position:absolute;left:10936;top:409;width:1592;height:187" coordorigin="10936,409" coordsize="1592,187" path="m10936,596l12527,596,12527,409,10936,409,10936,596xe" filled="t" fillcolor="#F1F1F1" stroked="f">
              <v:path arrowok="t"/>
              <v:fill/>
            </v:shape>
            <v:shape style="position:absolute;left:12542;top:395;width:2972;height:14" coordorigin="12542,395" coordsize="2972,14" path="m12542,409l15514,409,15514,395,12542,395,12542,409xe" filled="t" fillcolor="#F1F1F1" stroked="f">
              <v:path arrowok="t"/>
              <v:fill/>
            </v:shape>
            <v:shape style="position:absolute;left:12542;top:596;width:2972;height:14" coordorigin="12542,596" coordsize="2972,14" path="m12542,611l15514,611,15514,596,12542,596,12542,611xe" filled="t" fillcolor="#F1F1F1" stroked="f">
              <v:path arrowok="t"/>
              <v:fill/>
            </v:shape>
            <v:shape style="position:absolute;left:12556;top:409;width:2942;height:187" coordorigin="12556,409" coordsize="2942,187" path="m12556,596l15499,596,15499,409,12556,409,12556,596xe" filled="t" fillcolor="#F1F1F1" stroked="f">
              <v:path arrowok="t"/>
              <v:fill/>
            </v:shape>
            <v:shape style="position:absolute;left:10921;top:402;width:1620;height:0" coordorigin="10921,402" coordsize="1620,0" path="m10921,402l12542,402e" filled="f" stroked="t" strokeweight="0.82pt" strokecolor="#F1F1F1">
              <v:path arrowok="t"/>
            </v:shape>
            <v:shape style="position:absolute;left:12542;top:402;width:2972;height:0" coordorigin="12542,402" coordsize="2972,0" path="m12542,402l15514,402e" filled="f" stroked="t" strokeweight="0.82pt" strokecolor="#F1F1F1">
              <v:path arrowok="t"/>
            </v:shape>
            <v:shape style="position:absolute;left:10921;top:604;width:1620;height:0" coordorigin="10921,604" coordsize="1620,0" path="m10921,604l12542,604e" filled="f" stroked="t" strokeweight="0.82pt" strokecolor="#F1F1F1">
              <v:path arrowok="t"/>
            </v:shape>
            <v:shape style="position:absolute;left:12542;top:604;width:2972;height:0" coordorigin="12542,604" coordsize="2972,0" path="m12542,604l15514,604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F9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Toggle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breakpoint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F5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Start/Continue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Shift+F5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Stop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 w:lineRule="auto" w:line="320"/>
        <w:ind w:left="46" w:right="2220"/>
      </w:pPr>
      <w:r>
        <w:pict>
          <v:group style="position:absolute;margin-left:545.57pt;margin-top:8.60516pt;width:230.61pt;height:11.68pt;mso-position-horizontal-relative:page;mso-position-vertical-relative:paragraph;z-index:-798" coordorigin="10911,172" coordsize="4612,234">
            <v:shape style="position:absolute;left:10921;top:182;width:1620;height:14" coordorigin="10921,182" coordsize="1620,14" path="m10921,197l12542,197,12542,182,10921,182,10921,197xe" filled="t" fillcolor="#F1F1F1" stroked="f">
              <v:path arrowok="t"/>
              <v:fill/>
            </v:shape>
            <v:shape style="position:absolute;left:10921;top:381;width:1620;height:14" coordorigin="10921,381" coordsize="1620,14" path="m10921,396l12542,396,12542,381,10921,381,10921,396xe" filled="t" fillcolor="#F1F1F1" stroked="f">
              <v:path arrowok="t"/>
              <v:fill/>
            </v:shape>
            <v:shape style="position:absolute;left:10936;top:197;width:1592;height:185" coordorigin="10936,197" coordsize="1592,185" path="m10936,381l12527,381,12527,197,10936,197,10936,381xe" filled="t" fillcolor="#F1F1F1" stroked="f">
              <v:path arrowok="t"/>
              <v:fill/>
            </v:shape>
            <v:shape style="position:absolute;left:12542;top:182;width:2972;height:14" coordorigin="12542,182" coordsize="2972,14" path="m12542,197l15514,197,15514,182,12542,182,12542,197xe" filled="t" fillcolor="#F1F1F1" stroked="f">
              <v:path arrowok="t"/>
              <v:fill/>
            </v:shape>
            <v:shape style="position:absolute;left:12542;top:381;width:2972;height:14" coordorigin="12542,381" coordsize="2972,14" path="m12542,396l15514,396,15514,381,12542,381,12542,396xe" filled="t" fillcolor="#F1F1F1" stroked="f">
              <v:path arrowok="t"/>
              <v:fill/>
            </v:shape>
            <v:shape style="position:absolute;left:12556;top:197;width:2942;height:185" coordorigin="12556,197" coordsize="2942,185" path="m12556,381l15499,381,15499,197,12556,197,12556,381xe" filled="t" fillcolor="#F1F1F1" stroked="f">
              <v:path arrowok="t"/>
              <v:fill/>
            </v:shape>
            <v:shape style="position:absolute;left:10921;top:189;width:1620;height:0" coordorigin="10921,189" coordsize="1620,0" path="m10921,189l12542,189e" filled="f" stroked="t" strokeweight="0.81997pt" strokecolor="#F1F1F1">
              <v:path arrowok="t"/>
            </v:shape>
            <v:shape style="position:absolute;left:12542;top:189;width:2972;height:0" coordorigin="12542,189" coordsize="2972,0" path="m12542,189l15514,189e" filled="f" stroked="t" strokeweight="0.81997pt" strokecolor="#F1F1F1">
              <v:path arrowok="t"/>
            </v:shape>
            <v:shape style="position:absolute;left:10921;top:389;width:1620;height:0" coordorigin="10921,389" coordsize="1620,0" path="m10921,389l12542,389e" filled="f" stroked="t" strokeweight="0.82pt" strokecolor="#F1F1F1">
              <v:path arrowok="t"/>
            </v:shape>
            <v:shape style="position:absolute;left:12542;top:389;width:2972;height:0" coordorigin="12542,389" coordsize="2972,0" path="m12542,389l15514,389e" filled="f" stroked="t" strokeweight="0.82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F11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Shift+F11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Step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into/out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F10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Step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over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Ctrl+I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hover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Integrated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terminal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auto" w:line="320"/>
        <w:ind w:left="46" w:right="1481"/>
      </w:pPr>
      <w:r>
        <w:pict>
          <v:group style="position:absolute;margin-left:544.22pt;margin-top:-5.39484pt;width:231.96pt;height:14.95pt;mso-position-horizontal-relative:page;mso-position-vertical-relative:paragraph;z-index:-797" coordorigin="10884,-108" coordsize="4639,299">
            <v:shape style="position:absolute;left:10893;top:-100;width:4618;height:0" coordorigin="10893,-100" coordsize="4618,0" path="m10893,-100l15511,-100e" filled="f" stroked="t" strokeweight="0.82pt" strokecolor="#808080">
              <v:path arrowok="t"/>
            </v:shape>
            <v:shape style="position:absolute;left:10921;top:-32;width:1620;height:14" coordorigin="10921,-32" coordsize="1620,14" path="m10921,-18l12542,-18,12542,-32,10921,-32,10921,-18xe" filled="t" fillcolor="#F1F1F1" stroked="f">
              <v:path arrowok="t"/>
              <v:fill/>
            </v:shape>
            <v:shape style="position:absolute;left:10921;top:167;width:1620;height:14" coordorigin="10921,167" coordsize="1620,14" path="m10921,181l12542,181,12542,167,10921,167,10921,181xe" filled="t" fillcolor="#F1F1F1" stroked="f">
              <v:path arrowok="t"/>
              <v:fill/>
            </v:shape>
            <v:shape style="position:absolute;left:10936;top:-18;width:1592;height:185" coordorigin="10936,-18" coordsize="1592,185" path="m10936,167l12527,167,12527,-18,10936,-18,10936,167xe" filled="t" fillcolor="#F1F1F1" stroked="f">
              <v:path arrowok="t"/>
              <v:fill/>
            </v:shape>
            <v:shape style="position:absolute;left:12542;top:-32;width:2972;height:14" coordorigin="12542,-32" coordsize="2972,14" path="m12542,-18l15514,-18,15514,-32,12542,-32,12542,-18xe" filled="t" fillcolor="#F1F1F1" stroked="f">
              <v:path arrowok="t"/>
              <v:fill/>
            </v:shape>
            <v:shape style="position:absolute;left:12542;top:167;width:2972;height:14" coordorigin="12542,167" coordsize="2972,14" path="m12542,181l15514,181,15514,167,12542,167,12542,181xe" filled="t" fillcolor="#F1F1F1" stroked="f">
              <v:path arrowok="t"/>
              <v:fill/>
            </v:shape>
            <v:shape style="position:absolute;left:12556;top:-18;width:2942;height:185" coordorigin="12556,-18" coordsize="2942,185" path="m12556,167l15499,167,15499,-18,12556,-18,12556,167xe" filled="t" fillcolor="#F1F1F1" stroked="f">
              <v:path arrowok="t"/>
              <v:fill/>
            </v:shape>
            <v:shape style="position:absolute;left:10921;top:-25;width:1620;height:0" coordorigin="10921,-25" coordsize="1620,0" path="m10921,-25l12542,-25e" filled="f" stroked="t" strokeweight="0.82pt" strokecolor="#F1F1F1">
              <v:path arrowok="t"/>
            </v:shape>
            <v:shape style="position:absolute;left:12542;top:-25;width:2972;height:0" coordorigin="12542,-25" coordsize="2972,0" path="m12542,-25l15514,-25e" filled="f" stroked="t" strokeweight="0.82pt" strokecolor="#F1F1F1">
              <v:path arrowok="t"/>
            </v:shape>
            <v:shape style="position:absolute;left:10921;top:174;width:1620;height:0" coordorigin="10921,174" coordsize="1620,0" path="m10921,174l12542,174e" filled="f" stroked="t" strokeweight="0.82pt" strokecolor="#F1F1F1">
              <v:path arrowok="t"/>
            </v:shape>
            <v:shape style="position:absolute;left:12542;top:174;width:2972;height:0" coordorigin="12542,174" coordsize="2972,0" path="m12542,174l15514,174e" filled="f" stroked="t" strokeweight="0.82pt" strokecolor="#F1F1F1">
              <v:path arrowok="t"/>
            </v:shape>
            <w10:wrap type="none"/>
          </v:group>
        </w:pict>
      </w:r>
      <w:r>
        <w:pict>
          <v:group style="position:absolute;margin-left:545.57pt;margin-top:19.2312pt;width:230.61pt;height:11.8pt;mso-position-horizontal-relative:page;mso-position-vertical-relative:paragraph;z-index:-796" coordorigin="10911,385" coordsize="4612,236">
            <v:shape style="position:absolute;left:10921;top:395;width:1620;height:14" coordorigin="10921,395" coordsize="1620,14" path="m10921,409l12542,409,12542,395,10921,395,10921,409xe" filled="t" fillcolor="#F1F1F1" stroked="f">
              <v:path arrowok="t"/>
              <v:fill/>
            </v:shape>
            <v:shape style="position:absolute;left:10921;top:596;width:1620;height:14" coordorigin="10921,596" coordsize="1620,14" path="m10921,611l12542,611,12542,596,10921,596,10921,611xe" filled="t" fillcolor="#F1F1F1" stroked="f">
              <v:path arrowok="t"/>
              <v:fill/>
            </v:shape>
            <v:shape style="position:absolute;left:10936;top:409;width:1592;height:187" coordorigin="10936,409" coordsize="1592,187" path="m10936,596l12527,596,12527,409,10936,409,10936,596xe" filled="t" fillcolor="#F1F1F1" stroked="f">
              <v:path arrowok="t"/>
              <v:fill/>
            </v:shape>
            <v:shape style="position:absolute;left:12542;top:395;width:2972;height:14" coordorigin="12542,395" coordsize="2972,14" path="m12542,409l15514,409,15514,395,12542,395,12542,409xe" filled="t" fillcolor="#F1F1F1" stroked="f">
              <v:path arrowok="t"/>
              <v:fill/>
            </v:shape>
            <v:shape style="position:absolute;left:12542;top:596;width:2972;height:14" coordorigin="12542,596" coordsize="2972,14" path="m12542,611l15514,611,15514,596,12542,596,12542,611xe" filled="t" fillcolor="#F1F1F1" stroked="f">
              <v:path arrowok="t"/>
              <v:fill/>
            </v:shape>
            <v:shape style="position:absolute;left:12556;top:409;width:2942;height:187" coordorigin="12556,409" coordsize="2942,187" path="m12556,596l15499,596,15499,409,12556,409,12556,596xe" filled="t" fillcolor="#F1F1F1" stroked="f">
              <v:path arrowok="t"/>
              <v:fill/>
            </v:shape>
            <v:shape style="position:absolute;left:10921;top:402;width:1620;height:0" coordorigin="10921,402" coordsize="1620,0" path="m10921,402l12542,402e" filled="f" stroked="t" strokeweight="0.82pt" strokecolor="#F1F1F1">
              <v:path arrowok="t"/>
            </v:shape>
            <v:shape style="position:absolute;left:12542;top:402;width:2972;height:0" coordorigin="12542,402" coordsize="2972,0" path="m12542,402l15514,402e" filled="f" stroked="t" strokeweight="0.82pt" strokecolor="#F1F1F1">
              <v:path arrowok="t"/>
            </v:shape>
            <v:shape style="position:absolute;left:10921;top:601;width:1620;height:0" coordorigin="10921,601" coordsize="1620,0" path="m10921,601l12542,601e" filled="f" stroked="t" strokeweight="0.81997pt" strokecolor="#F1F1F1">
              <v:path arrowok="t"/>
            </v:shape>
            <v:shape style="position:absolute;left:12542;top:601;width:2972;height:0" coordorigin="12542,601" coordsize="2972,0" path="m12542,601l15514,601e" filled="f" stroked="t" strokeweight="0.81997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Ctrl+`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Show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integrated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terminal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Ctrl+Shift+`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Create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new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terminal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Ctrl+C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Copy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selection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" w:lineRule="auto" w:line="319"/>
        <w:ind w:left="46" w:right="1491"/>
      </w:pPr>
      <w:r>
        <w:pict>
          <v:group style="position:absolute;margin-left:545.57pt;margin-top:8.60516pt;width:230.61pt;height:11.68pt;mso-position-horizontal-relative:page;mso-position-vertical-relative:paragraph;z-index:-795" coordorigin="10911,172" coordsize="4612,234">
            <v:shape style="position:absolute;left:10921;top:182;width:1620;height:14" coordorigin="10921,182" coordsize="1620,14" path="m10921,197l12542,197,12542,182,10921,182,10921,197xe" filled="t" fillcolor="#F1F1F1" stroked="f">
              <v:path arrowok="t"/>
              <v:fill/>
            </v:shape>
            <v:shape style="position:absolute;left:10921;top:381;width:1620;height:14" coordorigin="10921,381" coordsize="1620,14" path="m10921,396l12542,396,12542,381,10921,381,10921,396xe" filled="t" fillcolor="#F1F1F1" stroked="f">
              <v:path arrowok="t"/>
              <v:fill/>
            </v:shape>
            <v:shape style="position:absolute;left:10936;top:197;width:1592;height:185" coordorigin="10936,197" coordsize="1592,185" path="m10936,381l12527,381,12527,197,10936,197,10936,381xe" filled="t" fillcolor="#F1F1F1" stroked="f">
              <v:path arrowok="t"/>
              <v:fill/>
            </v:shape>
            <v:shape style="position:absolute;left:12542;top:182;width:2972;height:14" coordorigin="12542,182" coordsize="2972,14" path="m12542,197l15514,197,15514,182,12542,182,12542,197xe" filled="t" fillcolor="#F1F1F1" stroked="f">
              <v:path arrowok="t"/>
              <v:fill/>
            </v:shape>
            <v:shape style="position:absolute;left:12542;top:381;width:2972;height:14" coordorigin="12542,381" coordsize="2972,14" path="m12542,396l15514,396,15514,381,12542,381,12542,396xe" filled="t" fillcolor="#F1F1F1" stroked="f">
              <v:path arrowok="t"/>
              <v:fill/>
            </v:shape>
            <v:shape style="position:absolute;left:12556;top:197;width:2942;height:185" coordorigin="12556,197" coordsize="2942,185" path="m12556,381l15499,381,15499,197,12556,197,12556,381xe" filled="t" fillcolor="#F1F1F1" stroked="f">
              <v:path arrowok="t"/>
              <v:fill/>
            </v:shape>
            <v:shape style="position:absolute;left:10921;top:189;width:1620;height:0" coordorigin="10921,189" coordsize="1620,0" path="m10921,189l12542,189e" filled="f" stroked="t" strokeweight="0.81997pt" strokecolor="#F1F1F1">
              <v:path arrowok="t"/>
            </v:shape>
            <v:shape style="position:absolute;left:12542;top:189;width:2972;height:0" coordorigin="12542,189" coordsize="2972,0" path="m12542,189l15514,189e" filled="f" stroked="t" strokeweight="0.81997pt" strokecolor="#F1F1F1">
              <v:path arrowok="t"/>
            </v:shape>
            <v:shape style="position:absolute;left:10921;top:389;width:1620;height:0" coordorigin="10921,389" coordsize="1620,0" path="m10921,389l12542,389e" filled="f" stroked="t" strokeweight="0.82003pt" strokecolor="#F1F1F1">
              <v:path arrowok="t"/>
            </v:shape>
            <v:shape style="position:absolute;left:12542;top:389;width:2972;height:0" coordorigin="12542,389" coordsize="2972,0" path="m12542,389l15514,389e" filled="f" stroked="t" strokeweight="0.82003pt" strokecolor="#F1F1F1">
              <v:path arrowok="t"/>
            </v:shape>
            <w10:wrap type="none"/>
          </v:group>
        </w:pict>
      </w:r>
      <w:r>
        <w:pict>
          <v:group style="position:absolute;margin-left:545.57pt;margin-top:29.9652pt;width:230.61pt;height:11.8pt;mso-position-horizontal-relative:page;mso-position-vertical-relative:paragraph;z-index:-794" coordorigin="10911,599" coordsize="4612,236">
            <v:shape style="position:absolute;left:10921;top:609;width:1620;height:14" coordorigin="10921,609" coordsize="1620,14" path="m10921,624l12542,624,12542,609,10921,609,10921,624xe" filled="t" fillcolor="#F1F1F1" stroked="f">
              <v:path arrowok="t"/>
              <v:fill/>
            </v:shape>
            <v:shape style="position:absolute;left:10921;top:811;width:1620;height:14" coordorigin="10921,811" coordsize="1620,14" path="m10921,825l12542,825,12542,811,10921,811,10921,825xe" filled="t" fillcolor="#F1F1F1" stroked="f">
              <v:path arrowok="t"/>
              <v:fill/>
            </v:shape>
            <v:shape style="position:absolute;left:10936;top:624;width:1592;height:187" coordorigin="10936,624" coordsize="1592,187" path="m10936,811l12527,811,12527,624,10936,624,10936,811xe" filled="t" fillcolor="#F1F1F1" stroked="f">
              <v:path arrowok="t"/>
              <v:fill/>
            </v:shape>
            <v:shape style="position:absolute;left:12542;top:609;width:2972;height:14" coordorigin="12542,609" coordsize="2972,14" path="m12542,624l15514,624,15514,609,12542,609,12542,624xe" filled="t" fillcolor="#F1F1F1" stroked="f">
              <v:path arrowok="t"/>
              <v:fill/>
            </v:shape>
            <v:shape style="position:absolute;left:12542;top:811;width:2972;height:14" coordorigin="12542,811" coordsize="2972,14" path="m12542,825l15514,825,15514,811,12542,811,12542,825xe" filled="t" fillcolor="#F1F1F1" stroked="f">
              <v:path arrowok="t"/>
              <v:fill/>
            </v:shape>
            <v:shape style="position:absolute;left:12556;top:624;width:2942;height:187" coordorigin="12556,624" coordsize="2942,187" path="m12556,811l15499,811,15499,624,12556,624,12556,811xe" filled="t" fillcolor="#F1F1F1" stroked="f">
              <v:path arrowok="t"/>
              <v:fill/>
            </v:shape>
            <v:shape style="position:absolute;left:10921;top:617;width:1620;height:0" coordorigin="10921,617" coordsize="1620,0" path="m10921,617l12542,617e" filled="f" stroked="t" strokeweight="0.81997pt" strokecolor="#F1F1F1">
              <v:path arrowok="t"/>
            </v:shape>
            <v:shape style="position:absolute;left:12542;top:617;width:2972;height:0" coordorigin="12542,617" coordsize="2972,0" path="m12542,617l15514,617e" filled="f" stroked="t" strokeweight="0.81997pt" strokecolor="#F1F1F1">
              <v:path arrowok="t"/>
            </v:shape>
            <v:shape style="position:absolute;left:10921;top:816;width:1620;height:0" coordorigin="10921,816" coordsize="1620,0" path="m10921,816l12542,816e" filled="f" stroked="t" strokeweight="0.82003pt" strokecolor="#F1F1F1">
              <v:path arrowok="t"/>
            </v:shape>
            <v:shape style="position:absolute;left:12542;top:816;width:2972;height:0" coordorigin="12542,816" coordsize="2972,0" path="m12542,816l15514,816e" filled="f" stroked="t" strokeweight="0.82003pt" strokecolor="#F1F1F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Ctrl+V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Paste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active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terminal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↑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↓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Scroll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up/down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Shift+PgUp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PgDn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Scroll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page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up/down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Ctrl+Home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/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Scroll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top/bottom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</w:pPr>
      <w:r>
        <w:rPr>
          <w:rFonts w:cs="Calibri" w:hAnsi="Calibri" w:eastAsia="Calibri" w:ascii="Calibri"/>
          <w:sz w:val="16"/>
          <w:szCs w:val="16"/>
        </w:rPr>
        <w:t>O</w:t>
      </w:r>
      <w:r>
        <w:rPr>
          <w:rFonts w:cs="Calibri" w:hAnsi="Calibri" w:eastAsia="Calibri" w:ascii="Calibri"/>
          <w:sz w:val="16"/>
          <w:szCs w:val="16"/>
        </w:rPr>
        <w:t>ther operating systems’ keyboard shortcuts and additional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13"/>
      </w:pPr>
      <w:r>
        <w:rPr>
          <w:rFonts w:cs="Calibri" w:hAnsi="Calibri" w:eastAsia="Calibri" w:ascii="Calibri"/>
          <w:sz w:val="16"/>
          <w:szCs w:val="16"/>
        </w:rPr>
        <w:t>unassigned shortcuts available at </w:t>
      </w:r>
      <w:r>
        <w:rPr>
          <w:rFonts w:cs="Calibri" w:hAnsi="Calibri" w:eastAsia="Calibri" w:ascii="Calibri"/>
          <w:color w:val="0462C1"/>
          <w:sz w:val="16"/>
          <w:szCs w:val="16"/>
        </w:rPr>
      </w:r>
      <w:hyperlink r:id="rId5"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ak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a.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m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s/v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sc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o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de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k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e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y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bi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nd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i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ng</w:t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16"/>
            <w:szCs w:val="16"/>
            <w:u w:val="single" w:color="0462C1"/>
          </w:rPr>
          <w:t>s</w:t>
        </w:r>
      </w:hyperlink>
      <w:r>
        <w:rPr>
          <w:rFonts w:cs="Calibri" w:hAnsi="Calibri" w:eastAsia="Calibri" w:ascii="Calibri"/>
          <w:color w:val="0462C1"/>
          <w:sz w:val="16"/>
          <w:szCs w:val="16"/>
        </w:rPr>
      </w:r>
      <w:r>
        <w:rPr>
          <w:rFonts w:cs="Calibri" w:hAnsi="Calibri" w:eastAsia="Calibri" w:ascii="Calibri"/>
          <w:color w:val="000000"/>
          <w:sz w:val="16"/>
          <w:szCs w:val="16"/>
        </w:rPr>
      </w:r>
    </w:p>
    <w:sectPr>
      <w:type w:val="continuous"/>
      <w:pgSz w:w="15840" w:h="12240" w:orient="landscape"/>
      <w:pgMar w:top="260" w:bottom="0" w:left="260" w:right="220"/>
      <w:cols w:num="3" w:equalWidth="off">
        <w:col w:w="3826" w:space="1555"/>
        <w:col w:w="3980" w:space="1269"/>
        <w:col w:w="4730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hyperlink" Target="http://aka.ms/vscodekeybinding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